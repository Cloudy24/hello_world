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5D5" w:rsidRDefault="005C75D5" w:rsidP="005C75D5">
      <w:pPr>
        <w:pStyle w:val="Title"/>
        <w:ind w:left="2160" w:right="-1107"/>
        <w:jc w:val="left"/>
        <w:rPr>
          <w:rFonts w:ascii="Times New Roman" w:hAnsi="Times New Roman"/>
          <w:sz w:val="24"/>
          <w:u w:val="single"/>
        </w:rPr>
      </w:pPr>
      <w:r>
        <w:rPr>
          <w:rFonts w:ascii="Times New Roman" w:hAnsi="Times New Roman"/>
        </w:rPr>
        <w:tab/>
        <w:t xml:space="preserve">    </w:t>
      </w:r>
      <w:r>
        <w:rPr>
          <w:rFonts w:ascii="Times New Roman" w:hAnsi="Times New Roman"/>
          <w:sz w:val="24"/>
        </w:rPr>
        <w:t xml:space="preserve">     </w:t>
      </w:r>
      <w:r>
        <w:rPr>
          <w:rFonts w:ascii="Times New Roman" w:hAnsi="Times New Roman"/>
          <w:sz w:val="24"/>
          <w:u w:val="single"/>
        </w:rPr>
        <w:t>RESUME</w:t>
      </w:r>
    </w:p>
    <w:p w:rsidR="005C75D5" w:rsidRDefault="005C75D5" w:rsidP="005C75D5">
      <w:pPr>
        <w:rPr>
          <w:b/>
          <w:sz w:val="22"/>
        </w:rPr>
      </w:pPr>
    </w:p>
    <w:p w:rsidR="005C75D5" w:rsidRDefault="005C75D5" w:rsidP="005C75D5">
      <w:pPr>
        <w:rPr>
          <w:b/>
          <w:sz w:val="22"/>
        </w:rPr>
      </w:pPr>
    </w:p>
    <w:p w:rsidR="005C75D5" w:rsidRDefault="00C21A47" w:rsidP="005C75D5">
      <w:pPr>
        <w:rPr>
          <w:sz w:val="22"/>
        </w:rPr>
      </w:pPr>
      <w:r>
        <w:rPr>
          <w:b/>
        </w:rPr>
        <w:t>REKHA K S</w:t>
      </w:r>
      <w:r w:rsidR="005C75D5">
        <w:rPr>
          <w:b/>
        </w:rPr>
        <w:t xml:space="preserve">                 </w:t>
      </w:r>
      <w:r w:rsidR="005C75D5">
        <w:rPr>
          <w:b/>
        </w:rPr>
        <w:tab/>
      </w:r>
      <w:r w:rsidR="005C75D5">
        <w:rPr>
          <w:b/>
        </w:rPr>
        <w:tab/>
      </w:r>
      <w:r w:rsidR="005C75D5">
        <w:rPr>
          <w:sz w:val="22"/>
        </w:rPr>
        <w:t xml:space="preserve">Mail ID: </w:t>
      </w:r>
      <w:r w:rsidR="005C75D5">
        <w:t>rekhasridharks@gmail.com</w:t>
      </w:r>
    </w:p>
    <w:p w:rsidR="005C75D5" w:rsidRDefault="005C75D5" w:rsidP="005C75D5">
      <w:pPr>
        <w:rPr>
          <w:sz w:val="22"/>
        </w:rPr>
      </w:pPr>
      <w:r>
        <w:rPr>
          <w:sz w:val="22"/>
        </w:rPr>
        <w:t xml:space="preserve">Bangalore   </w:t>
      </w:r>
      <w:r>
        <w:rPr>
          <w:rFonts w:ascii="Arial" w:hAnsi="Arial"/>
          <w:sz w:val="22"/>
        </w:rPr>
        <w:t xml:space="preserve">  </w:t>
      </w:r>
      <w:r>
        <w:rPr>
          <w:rFonts w:ascii="Arial" w:hAnsi="Arial"/>
          <w:sz w:val="22"/>
        </w:rPr>
        <w:tab/>
      </w:r>
      <w:r>
        <w:rPr>
          <w:rFonts w:ascii="Arial" w:hAnsi="Arial"/>
          <w:sz w:val="22"/>
        </w:rPr>
        <w:tab/>
      </w:r>
      <w:r>
        <w:rPr>
          <w:rFonts w:ascii="Arial" w:hAnsi="Arial"/>
          <w:sz w:val="22"/>
        </w:rPr>
        <w:tab/>
        <w:t xml:space="preserve">            </w:t>
      </w:r>
      <w:r>
        <w:rPr>
          <w:rFonts w:ascii="Arial" w:hAnsi="Arial"/>
          <w:sz w:val="22"/>
        </w:rPr>
        <w:tab/>
      </w:r>
      <w:r>
        <w:rPr>
          <w:sz w:val="22"/>
        </w:rPr>
        <w:t>Mobile: +91-9738703670</w:t>
      </w:r>
    </w:p>
    <w:p w:rsidR="005C75D5" w:rsidRDefault="005C75D5" w:rsidP="005C75D5">
      <w:pPr>
        <w:tabs>
          <w:tab w:val="left" w:pos="3349"/>
        </w:tabs>
        <w:rPr>
          <w:sz w:val="22"/>
        </w:rPr>
      </w:pPr>
    </w:p>
    <w:p w:rsidR="005C75D5" w:rsidRDefault="005C75D5" w:rsidP="005C75D5">
      <w:pPr>
        <w:pStyle w:val="Header"/>
        <w:tabs>
          <w:tab w:val="left" w:pos="720"/>
        </w:tabs>
        <w:suppressAutoHyphens w:val="0"/>
        <w:spacing w:line="320" w:lineRule="atLeast"/>
        <w:rPr>
          <w:rFonts w:ascii="Garamond" w:hAnsi="Garamond"/>
          <w:szCs w:val="24"/>
          <w:lang w:val="en-GB"/>
        </w:rPr>
      </w:pPr>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-27305</wp:posOffset>
                </wp:positionH>
                <wp:positionV relativeFrom="paragraph">
                  <wp:posOffset>91440</wp:posOffset>
                </wp:positionV>
                <wp:extent cx="5476875" cy="0"/>
                <wp:effectExtent l="10795" t="15240" r="1778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6875" cy="0"/>
                        </a:xfrm>
                        <a:prstGeom prst="line">
                          <a:avLst/>
                        </a:prstGeom>
                        <a:noFill/>
                        <a:ln w="1908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B11C4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7.2pt" to="429.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" strokeweight=".53mm">
                <v:stroke joinstyle="miter"/>
              </v:line>
            </w:pict>
          </mc:Fallback>
        </mc:AlternateContent>
      </w:r>
    </w:p>
    <w:p w:rsidR="005C75D5" w:rsidRDefault="005C75D5" w:rsidP="005C75D5">
      <w:pPr>
        <w:pStyle w:val="Header"/>
        <w:rPr>
          <w:b/>
          <w:color w:val="800080"/>
          <w:sz w:val="24"/>
          <w:szCs w:val="22"/>
        </w:rPr>
      </w:pPr>
      <w:r>
        <w:rPr>
          <w:b/>
          <w:color w:val="800080"/>
          <w:sz w:val="24"/>
          <w:szCs w:val="22"/>
        </w:rPr>
        <w:t>Career Objective:</w:t>
      </w:r>
    </w:p>
    <w:p w:rsidR="005C75D5" w:rsidRDefault="005C75D5" w:rsidP="005C75D5">
      <w:pPr>
        <w:tabs>
          <w:tab w:val="left" w:pos="600"/>
        </w:tabs>
        <w:jc w:val="both"/>
      </w:pPr>
      <w:r>
        <w:tab/>
        <w:t>To serve an organization holding responsible position with an unrestrained vertical growth, ensuring credible performance that leads the reputation on to a high pedestal.</w:t>
      </w:r>
    </w:p>
    <w:p w:rsidR="005C75D5" w:rsidRDefault="005C75D5" w:rsidP="005C75D5">
      <w:pPr>
        <w:pStyle w:val="Header"/>
        <w:rPr>
          <w:color w:val="800080"/>
        </w:rPr>
      </w:pPr>
    </w:p>
    <w:p w:rsidR="005C75D5" w:rsidRDefault="005C75D5" w:rsidP="005C75D5">
      <w:pPr>
        <w:pStyle w:val="Header"/>
        <w:rPr>
          <w:b/>
          <w:bCs/>
          <w:color w:val="800080"/>
          <w:sz w:val="24"/>
        </w:rPr>
      </w:pPr>
      <w:r>
        <w:rPr>
          <w:b/>
          <w:bCs/>
          <w:color w:val="800080"/>
          <w:sz w:val="24"/>
        </w:rPr>
        <w:t>Professional Summary:</w:t>
      </w:r>
    </w:p>
    <w:p w:rsidR="00E8392E" w:rsidRDefault="00E8392E" w:rsidP="005C75D5">
      <w:pPr>
        <w:pStyle w:val="Header"/>
        <w:rPr>
          <w:b/>
          <w:bCs/>
          <w:color w:val="800080"/>
          <w:sz w:val="24"/>
        </w:rPr>
      </w:pPr>
    </w:p>
    <w:p w:rsidR="0070354F" w:rsidRPr="0070354F" w:rsidRDefault="009E3E1D" w:rsidP="00E8392E">
      <w:pPr>
        <w:pStyle w:val="ListParagraph"/>
        <w:widowControl/>
        <w:numPr>
          <w:ilvl w:val="0"/>
          <w:numId w:val="19"/>
        </w:numPr>
        <w:autoSpaceDE/>
        <w:autoSpaceDN/>
        <w:adjustRightInd/>
        <w:spacing w:after="160" w:line="259" w:lineRule="auto"/>
      </w:pPr>
      <w:r>
        <w:t>1</w:t>
      </w:r>
      <w:r w:rsidR="002A7F42">
        <w:t xml:space="preserve"> year</w:t>
      </w:r>
      <w:r w:rsidR="0070354F" w:rsidRPr="0070354F">
        <w:t xml:space="preserve"> experience in Meter testing </w:t>
      </w:r>
    </w:p>
    <w:p w:rsidR="00E8392E" w:rsidRPr="0070354F" w:rsidRDefault="00E8392E" w:rsidP="00E8392E">
      <w:pPr>
        <w:pStyle w:val="ListParagraph"/>
        <w:widowControl/>
        <w:numPr>
          <w:ilvl w:val="0"/>
          <w:numId w:val="19"/>
        </w:numPr>
        <w:autoSpaceDE/>
        <w:autoSpaceDN/>
        <w:adjustRightInd/>
        <w:spacing w:after="160" w:line="259" w:lineRule="auto"/>
      </w:pPr>
      <w:r w:rsidRPr="0070354F">
        <w:rPr>
          <w:color w:val="2C2C2C"/>
          <w:shd w:val="clear" w:color="auto" w:fill="FFFFFF"/>
        </w:rPr>
        <w:t>Ensure accurate testing of energy meters, current transformers as per statutory provisions.</w:t>
      </w:r>
    </w:p>
    <w:p w:rsidR="00E8392E" w:rsidRPr="0070354F" w:rsidRDefault="00E8392E" w:rsidP="00E8392E">
      <w:pPr>
        <w:pStyle w:val="ListParagraph"/>
        <w:widowControl/>
        <w:numPr>
          <w:ilvl w:val="0"/>
          <w:numId w:val="19"/>
        </w:numPr>
        <w:autoSpaceDE/>
        <w:autoSpaceDN/>
        <w:adjustRightInd/>
        <w:spacing w:after="160" w:line="259" w:lineRule="auto"/>
      </w:pPr>
      <w:r w:rsidRPr="0070354F">
        <w:rPr>
          <w:color w:val="2C2C2C"/>
          <w:shd w:val="clear" w:color="auto" w:fill="FFFFFF"/>
        </w:rPr>
        <w:t>To test and validate energy meter/panel meter</w:t>
      </w:r>
    </w:p>
    <w:p w:rsidR="00E8392E" w:rsidRPr="0070354F" w:rsidRDefault="00E8392E" w:rsidP="00E8392E">
      <w:pPr>
        <w:pStyle w:val="ListParagraph"/>
        <w:widowControl/>
        <w:numPr>
          <w:ilvl w:val="0"/>
          <w:numId w:val="19"/>
        </w:numPr>
        <w:autoSpaceDE/>
        <w:autoSpaceDN/>
        <w:adjustRightInd/>
        <w:spacing w:after="160" w:line="259" w:lineRule="auto"/>
      </w:pPr>
      <w:r w:rsidRPr="0070354F">
        <w:rPr>
          <w:color w:val="2C2C2C"/>
          <w:shd w:val="clear" w:color="auto" w:fill="FFFFFF"/>
        </w:rPr>
        <w:t>Energy meter component testing and repairing</w:t>
      </w:r>
    </w:p>
    <w:p w:rsidR="00E8392E" w:rsidRPr="0070354F" w:rsidRDefault="00E8392E" w:rsidP="00E8392E">
      <w:pPr>
        <w:pStyle w:val="ListParagraph"/>
        <w:widowControl/>
        <w:numPr>
          <w:ilvl w:val="0"/>
          <w:numId w:val="19"/>
        </w:numPr>
        <w:autoSpaceDE/>
        <w:autoSpaceDN/>
        <w:adjustRightInd/>
        <w:spacing w:after="160" w:line="259" w:lineRule="auto"/>
      </w:pPr>
      <w:r w:rsidRPr="0070354F">
        <w:rPr>
          <w:color w:val="2C2C2C"/>
          <w:shd w:val="clear" w:color="auto" w:fill="FFFFFF"/>
        </w:rPr>
        <w:t xml:space="preserve"> Inventory Management of energy meters.</w:t>
      </w:r>
    </w:p>
    <w:p w:rsidR="004125E0" w:rsidRPr="004125E0" w:rsidRDefault="00E8392E" w:rsidP="004125E0">
      <w:pPr>
        <w:pStyle w:val="ListParagraph"/>
        <w:widowControl/>
        <w:numPr>
          <w:ilvl w:val="0"/>
          <w:numId w:val="19"/>
        </w:numPr>
        <w:autoSpaceDE/>
        <w:autoSpaceDN/>
        <w:adjustRightInd/>
        <w:spacing w:after="160" w:line="259" w:lineRule="auto"/>
      </w:pPr>
      <w:r w:rsidRPr="0070354F">
        <w:rPr>
          <w:color w:val="2C2C2C"/>
          <w:shd w:val="clear" w:color="auto" w:fill="FFFFFF"/>
        </w:rPr>
        <w:t xml:space="preserve"> Prepare specifications for and procurement of meters, current-transformers, security seals, (plastic and paper seals) etc.</w:t>
      </w:r>
    </w:p>
    <w:p w:rsidR="0070354F" w:rsidRDefault="004125E0" w:rsidP="004125E0">
      <w:pPr>
        <w:pStyle w:val="ListParagraph"/>
        <w:widowControl/>
        <w:numPr>
          <w:ilvl w:val="0"/>
          <w:numId w:val="19"/>
        </w:numPr>
        <w:autoSpaceDE/>
        <w:autoSpaceDN/>
        <w:adjustRightInd/>
        <w:spacing w:after="160" w:line="259" w:lineRule="auto"/>
      </w:pPr>
      <w:r>
        <w:t>Basic knowledge of electronic</w:t>
      </w:r>
      <w:r w:rsidR="0070354F">
        <w:t xml:space="preserve"> circuits.</w:t>
      </w:r>
    </w:p>
    <w:p w:rsidR="0070354F" w:rsidRPr="0070354F" w:rsidRDefault="0070354F" w:rsidP="0070354F">
      <w:pPr>
        <w:pStyle w:val="ListParagraph"/>
        <w:widowControl/>
        <w:numPr>
          <w:ilvl w:val="0"/>
          <w:numId w:val="19"/>
        </w:numPr>
        <w:autoSpaceDE/>
        <w:autoSpaceDN/>
        <w:adjustRightInd/>
        <w:spacing w:after="160" w:line="259" w:lineRule="auto"/>
      </w:pPr>
      <w:r>
        <w:t>T</w:t>
      </w:r>
      <w:r w:rsidR="00D37683">
        <w:t>esting of Single phase and Three phase E</w:t>
      </w:r>
      <w:r>
        <w:t>nergy meter</w:t>
      </w:r>
    </w:p>
    <w:p w:rsidR="00E8392E" w:rsidRPr="0070354F" w:rsidRDefault="00E8392E" w:rsidP="0070354F">
      <w:pPr>
        <w:pStyle w:val="ListParagraph"/>
        <w:widowControl/>
        <w:numPr>
          <w:ilvl w:val="0"/>
          <w:numId w:val="19"/>
        </w:numPr>
        <w:autoSpaceDE/>
        <w:autoSpaceDN/>
        <w:adjustRightInd/>
        <w:spacing w:after="160" w:line="259" w:lineRule="auto"/>
      </w:pPr>
      <w:r w:rsidRPr="0070354F">
        <w:t>Good</w:t>
      </w:r>
      <w:r w:rsidRPr="0070354F">
        <w:rPr>
          <w:b/>
        </w:rPr>
        <w:t xml:space="preserve"> </w:t>
      </w:r>
      <w:r w:rsidRPr="0070354F">
        <w:t xml:space="preserve">Knowledge of </w:t>
      </w:r>
      <w:r w:rsidRPr="0070354F">
        <w:rPr>
          <w:b/>
        </w:rPr>
        <w:t>Energy Audit for DTC</w:t>
      </w:r>
    </w:p>
    <w:p w:rsidR="00E8392E" w:rsidRPr="0070354F" w:rsidRDefault="00E8392E" w:rsidP="00E8392E">
      <w:pPr>
        <w:pStyle w:val="ListParagraph"/>
        <w:numPr>
          <w:ilvl w:val="0"/>
          <w:numId w:val="10"/>
        </w:numPr>
        <w:jc w:val="both"/>
      </w:pPr>
      <w:r w:rsidRPr="0070354F">
        <w:t xml:space="preserve">Ability to write </w:t>
      </w:r>
      <w:r w:rsidRPr="0070354F">
        <w:rPr>
          <w:b/>
        </w:rPr>
        <w:t>Single Line Diagram of HT &amp;LT</w:t>
      </w:r>
    </w:p>
    <w:p w:rsidR="00E8392E" w:rsidRPr="0070354F" w:rsidRDefault="00E8392E" w:rsidP="00E8392E">
      <w:pPr>
        <w:pStyle w:val="ListParagraph"/>
        <w:numPr>
          <w:ilvl w:val="0"/>
          <w:numId w:val="10"/>
        </w:numPr>
        <w:jc w:val="both"/>
        <w:rPr>
          <w:color w:val="555555"/>
          <w:lang w:val="en-GB" w:eastAsia="en-GB"/>
        </w:rPr>
      </w:pPr>
      <w:r w:rsidRPr="0070354F">
        <w:t>Knowledge of Voltage regulation calculation</w:t>
      </w:r>
    </w:p>
    <w:p w:rsidR="00A65086" w:rsidRPr="0070354F" w:rsidRDefault="00E8392E" w:rsidP="005C75D5">
      <w:pPr>
        <w:pStyle w:val="ListParagraph"/>
        <w:numPr>
          <w:ilvl w:val="0"/>
          <w:numId w:val="10"/>
        </w:numPr>
        <w:jc w:val="both"/>
      </w:pPr>
      <w:r w:rsidRPr="0070354F">
        <w:t xml:space="preserve">Knowledge of </w:t>
      </w:r>
      <w:r w:rsidRPr="0070354F">
        <w:rPr>
          <w:b/>
        </w:rPr>
        <w:t>Estimation of LT</w:t>
      </w:r>
    </w:p>
    <w:p w:rsidR="00376D93" w:rsidRPr="0070354F" w:rsidRDefault="00376D93" w:rsidP="00376D93">
      <w:pPr>
        <w:numPr>
          <w:ilvl w:val="0"/>
          <w:numId w:val="1"/>
        </w:numPr>
        <w:tabs>
          <w:tab w:val="clear" w:pos="654"/>
          <w:tab w:val="left" w:pos="648"/>
          <w:tab w:val="left" w:pos="684"/>
          <w:tab w:val="left" w:pos="750"/>
          <w:tab w:val="left" w:pos="816"/>
          <w:tab w:val="left" w:pos="882"/>
          <w:tab w:val="left" w:pos="948"/>
          <w:tab w:val="left" w:pos="1014"/>
          <w:tab w:val="left" w:pos="1374"/>
        </w:tabs>
        <w:ind w:left="648" w:right="720" w:hanging="360"/>
      </w:pPr>
      <w:r w:rsidRPr="0070354F">
        <w:t xml:space="preserve">Good understanding of </w:t>
      </w:r>
      <w:r w:rsidRPr="0070354F">
        <w:rPr>
          <w:b/>
        </w:rPr>
        <w:t>RDBMS</w:t>
      </w:r>
      <w:r w:rsidRPr="0070354F">
        <w:t xml:space="preserve"> concepts.</w:t>
      </w:r>
    </w:p>
    <w:p w:rsidR="00376D93" w:rsidRPr="0070354F" w:rsidRDefault="00376D93" w:rsidP="00376D93">
      <w:pPr>
        <w:pStyle w:val="ListParagraph"/>
        <w:numPr>
          <w:ilvl w:val="0"/>
          <w:numId w:val="10"/>
        </w:numPr>
        <w:spacing w:line="276" w:lineRule="auto"/>
        <w:jc w:val="both"/>
        <w:rPr>
          <w:b/>
          <w:u w:val="single"/>
        </w:rPr>
      </w:pPr>
      <w:r w:rsidRPr="0070354F">
        <w:t xml:space="preserve">Exposure to constraints (PK,FK,UNQ,CHECK) and </w:t>
      </w:r>
      <w:r w:rsidRPr="0070354F">
        <w:rPr>
          <w:b/>
        </w:rPr>
        <w:t>NORMALIZATION</w:t>
      </w:r>
    </w:p>
    <w:p w:rsidR="00376D93" w:rsidRPr="0070354F" w:rsidRDefault="00376D93" w:rsidP="00376D93">
      <w:pPr>
        <w:pStyle w:val="ListParagraph"/>
        <w:numPr>
          <w:ilvl w:val="0"/>
          <w:numId w:val="10"/>
        </w:numPr>
        <w:spacing w:line="276" w:lineRule="auto"/>
        <w:jc w:val="both"/>
        <w:rPr>
          <w:b/>
          <w:u w:val="single"/>
        </w:rPr>
      </w:pPr>
      <w:r w:rsidRPr="0070354F">
        <w:t xml:space="preserve">Ability to write queries using </w:t>
      </w:r>
      <w:r w:rsidRPr="0070354F">
        <w:rPr>
          <w:b/>
        </w:rPr>
        <w:t>joins,subquesries,grouping</w:t>
      </w:r>
      <w:r w:rsidRPr="0070354F">
        <w:t xml:space="preserve"> etc</w:t>
      </w:r>
    </w:p>
    <w:p w:rsidR="00376D93" w:rsidRPr="0070354F" w:rsidRDefault="00376D93" w:rsidP="00376D93">
      <w:pPr>
        <w:numPr>
          <w:ilvl w:val="0"/>
          <w:numId w:val="10"/>
        </w:numPr>
        <w:suppressAutoHyphens w:val="0"/>
        <w:spacing w:line="276" w:lineRule="auto"/>
        <w:jc w:val="both"/>
      </w:pPr>
      <w:r w:rsidRPr="0070354F">
        <w:t xml:space="preserve">Proficiency in </w:t>
      </w:r>
      <w:r w:rsidRPr="0070354F">
        <w:rPr>
          <w:b/>
        </w:rPr>
        <w:t xml:space="preserve">Software Testing. </w:t>
      </w:r>
    </w:p>
    <w:p w:rsidR="00F135F5" w:rsidRPr="00425E2E" w:rsidRDefault="00376D93" w:rsidP="00425E2E">
      <w:pPr>
        <w:numPr>
          <w:ilvl w:val="0"/>
          <w:numId w:val="10"/>
        </w:numPr>
        <w:suppressAutoHyphens w:val="0"/>
        <w:spacing w:line="276" w:lineRule="auto"/>
        <w:jc w:val="both"/>
        <w:rPr>
          <w:b/>
        </w:rPr>
      </w:pPr>
      <w:r>
        <w:t xml:space="preserve">Knowledge of </w:t>
      </w:r>
      <w:r w:rsidRPr="00144389">
        <w:rPr>
          <w:b/>
        </w:rPr>
        <w:t>VB scripting</w:t>
      </w:r>
    </w:p>
    <w:p w:rsidR="00376D93" w:rsidRDefault="00376D93" w:rsidP="00376D93">
      <w:pPr>
        <w:numPr>
          <w:ilvl w:val="0"/>
          <w:numId w:val="10"/>
        </w:numPr>
        <w:tabs>
          <w:tab w:val="left" w:pos="648"/>
          <w:tab w:val="left" w:pos="684"/>
          <w:tab w:val="left" w:pos="750"/>
          <w:tab w:val="left" w:pos="816"/>
          <w:tab w:val="left" w:pos="882"/>
          <w:tab w:val="left" w:pos="948"/>
          <w:tab w:val="left" w:pos="1014"/>
          <w:tab w:val="left" w:pos="1374"/>
        </w:tabs>
        <w:ind w:right="720"/>
        <w:jc w:val="both"/>
        <w:rPr>
          <w:rFonts w:eastAsia="Arial Unicode MS"/>
        </w:rPr>
      </w:pPr>
      <w:r>
        <w:rPr>
          <w:rFonts w:eastAsia="Arial Unicode MS"/>
        </w:rPr>
        <w:t>Good Communication skills.</w:t>
      </w:r>
    </w:p>
    <w:p w:rsidR="00376D93" w:rsidRDefault="00376D93" w:rsidP="00376D93">
      <w:pPr>
        <w:numPr>
          <w:ilvl w:val="0"/>
          <w:numId w:val="10"/>
        </w:numPr>
        <w:tabs>
          <w:tab w:val="left" w:pos="684"/>
          <w:tab w:val="left" w:pos="750"/>
          <w:tab w:val="left" w:pos="816"/>
          <w:tab w:val="left" w:pos="882"/>
          <w:tab w:val="left" w:pos="948"/>
          <w:tab w:val="left" w:pos="1014"/>
          <w:tab w:val="left" w:pos="1374"/>
        </w:tabs>
        <w:ind w:right="720"/>
        <w:rPr>
          <w:szCs w:val="15"/>
        </w:rPr>
      </w:pPr>
      <w:r>
        <w:rPr>
          <w:szCs w:val="15"/>
        </w:rPr>
        <w:t>Diagnostic Ability - Ability to go to the core of the problem</w:t>
      </w:r>
    </w:p>
    <w:p w:rsidR="00376D93" w:rsidRDefault="00376D93" w:rsidP="00376D93">
      <w:pPr>
        <w:numPr>
          <w:ilvl w:val="0"/>
          <w:numId w:val="10"/>
        </w:numPr>
        <w:tabs>
          <w:tab w:val="left" w:pos="684"/>
          <w:tab w:val="left" w:pos="750"/>
          <w:tab w:val="left" w:pos="816"/>
          <w:tab w:val="left" w:pos="882"/>
          <w:tab w:val="left" w:pos="948"/>
          <w:tab w:val="left" w:pos="1014"/>
          <w:tab w:val="left" w:pos="1374"/>
        </w:tabs>
        <w:ind w:right="720"/>
      </w:pPr>
      <w:r>
        <w:rPr>
          <w:spacing w:val="-2"/>
        </w:rPr>
        <w:t xml:space="preserve">Motivating, Goal-oriented, </w:t>
      </w:r>
      <w:r>
        <w:t>Hard Working and Quick Learner.</w:t>
      </w:r>
    </w:p>
    <w:p w:rsidR="005C75D5" w:rsidRPr="00376D93" w:rsidRDefault="005C75D5" w:rsidP="00376D93">
      <w:pPr>
        <w:tabs>
          <w:tab w:val="left" w:pos="648"/>
          <w:tab w:val="left" w:pos="684"/>
          <w:tab w:val="left" w:pos="750"/>
          <w:tab w:val="left" w:pos="816"/>
          <w:tab w:val="left" w:pos="882"/>
          <w:tab w:val="left" w:pos="948"/>
          <w:tab w:val="left" w:pos="1014"/>
          <w:tab w:val="left" w:pos="1374"/>
        </w:tabs>
        <w:ind w:left="720" w:right="720"/>
        <w:jc w:val="both"/>
        <w:rPr>
          <w:rFonts w:eastAsia="Arial Unicode MS"/>
        </w:rPr>
      </w:pPr>
    </w:p>
    <w:p w:rsidR="005C75D5" w:rsidRDefault="005C75D5" w:rsidP="005C75D5">
      <w:pPr>
        <w:pStyle w:val="Header"/>
        <w:rPr>
          <w:b/>
          <w:bCs/>
          <w:color w:val="800080"/>
          <w:sz w:val="24"/>
        </w:rPr>
      </w:pPr>
      <w:r>
        <w:rPr>
          <w:b/>
          <w:bCs/>
          <w:color w:val="800080"/>
          <w:sz w:val="24"/>
        </w:rPr>
        <w:t>Qualifications:</w:t>
      </w:r>
    </w:p>
    <w:p w:rsidR="005C75D5" w:rsidRDefault="005C75D5" w:rsidP="005C75D5">
      <w:pPr>
        <w:pStyle w:val="Header"/>
        <w:rPr>
          <w:b/>
          <w:bCs/>
          <w:color w:val="800080"/>
          <w:sz w:val="24"/>
        </w:rPr>
      </w:pPr>
    </w:p>
    <w:p w:rsidR="005C75D5" w:rsidRDefault="00376D93" w:rsidP="005C75D5">
      <w:pPr>
        <w:numPr>
          <w:ilvl w:val="0"/>
          <w:numId w:val="3"/>
        </w:numPr>
        <w:tabs>
          <w:tab w:val="clear" w:pos="0"/>
          <w:tab w:val="num" w:pos="30"/>
          <w:tab w:val="left" w:pos="142"/>
        </w:tabs>
        <w:ind w:left="315"/>
        <w:rPr>
          <w:b/>
        </w:rPr>
      </w:pPr>
      <w:r>
        <w:rPr>
          <w:szCs w:val="20"/>
        </w:rPr>
        <w:t>B.E</w:t>
      </w:r>
      <w:r w:rsidR="005C75D5">
        <w:rPr>
          <w:szCs w:val="20"/>
        </w:rPr>
        <w:t xml:space="preserve"> [E.C.E]</w:t>
      </w:r>
      <w:r w:rsidR="005C75D5">
        <w:rPr>
          <w:b/>
        </w:rPr>
        <w:t xml:space="preserve">  </w:t>
      </w:r>
      <w:r>
        <w:rPr>
          <w:b/>
        </w:rPr>
        <w:t xml:space="preserve">    </w:t>
      </w:r>
      <w:r w:rsidR="005C75D5">
        <w:rPr>
          <w:b/>
        </w:rPr>
        <w:t xml:space="preserve">    </w:t>
      </w:r>
      <w:r w:rsidR="005C75D5">
        <w:t>: F</w:t>
      </w:r>
      <w:r w:rsidR="005C75D5">
        <w:rPr>
          <w:szCs w:val="22"/>
        </w:rPr>
        <w:t xml:space="preserve">rom  </w:t>
      </w:r>
      <w:r>
        <w:rPr>
          <w:szCs w:val="22"/>
        </w:rPr>
        <w:t>DON BOSCO institute of</w:t>
      </w:r>
      <w:r w:rsidR="005C75D5">
        <w:rPr>
          <w:szCs w:val="22"/>
        </w:rPr>
        <w:t xml:space="preserve"> Technolog</w:t>
      </w:r>
      <w:r>
        <w:rPr>
          <w:szCs w:val="22"/>
        </w:rPr>
        <w:t>y</w:t>
      </w:r>
      <w:r w:rsidR="005C75D5">
        <w:rPr>
          <w:szCs w:val="22"/>
        </w:rPr>
        <w:t>,</w:t>
      </w:r>
      <w:r w:rsidR="005C75D5">
        <w:rPr>
          <w:sz w:val="22"/>
          <w:szCs w:val="22"/>
        </w:rPr>
        <w:tab/>
      </w:r>
      <w:r w:rsidR="005C75D5">
        <w:rPr>
          <w:sz w:val="22"/>
          <w:szCs w:val="22"/>
        </w:rPr>
        <w:tab/>
      </w:r>
      <w:r w:rsidR="005C75D5">
        <w:rPr>
          <w:sz w:val="22"/>
          <w:szCs w:val="22"/>
        </w:rPr>
        <w:tab/>
      </w:r>
      <w:r w:rsidR="005C75D5">
        <w:rPr>
          <w:sz w:val="22"/>
          <w:szCs w:val="22"/>
        </w:rPr>
        <w:tab/>
      </w:r>
      <w:r w:rsidR="005C75D5">
        <w:rPr>
          <w:sz w:val="22"/>
          <w:szCs w:val="22"/>
        </w:rPr>
        <w:tab/>
        <w:t xml:space="preserve">       </w:t>
      </w:r>
      <w:r>
        <w:rPr>
          <w:sz w:val="22"/>
          <w:szCs w:val="22"/>
        </w:rPr>
        <w:t xml:space="preserve">              </w:t>
      </w:r>
      <w:r w:rsidR="005C75D5">
        <w:rPr>
          <w:sz w:val="22"/>
          <w:szCs w:val="22"/>
        </w:rPr>
        <w:t xml:space="preserve"> </w:t>
      </w:r>
      <w:r>
        <w:rPr>
          <w:szCs w:val="22"/>
        </w:rPr>
        <w:t>Bangalore</w:t>
      </w:r>
      <w:r w:rsidR="005C75D5">
        <w:rPr>
          <w:szCs w:val="22"/>
        </w:rPr>
        <w:t>,</w:t>
      </w:r>
      <w:r>
        <w:rPr>
          <w:szCs w:val="22"/>
        </w:rPr>
        <w:t>Karnataka  in the year of  2012</w:t>
      </w:r>
      <w:r w:rsidR="005C75D5">
        <w:rPr>
          <w:szCs w:val="22"/>
        </w:rPr>
        <w:t xml:space="preserve"> with </w:t>
      </w:r>
      <w:r>
        <w:rPr>
          <w:b/>
        </w:rPr>
        <w:t>66.86</w:t>
      </w:r>
      <w:r w:rsidR="005C75D5">
        <w:rPr>
          <w:b/>
        </w:rPr>
        <w:t>%.</w:t>
      </w:r>
    </w:p>
    <w:p w:rsidR="00384913" w:rsidRPr="00384913" w:rsidRDefault="005C75D5" w:rsidP="005C75D5">
      <w:pPr>
        <w:numPr>
          <w:ilvl w:val="0"/>
          <w:numId w:val="3"/>
        </w:numPr>
        <w:tabs>
          <w:tab w:val="left" w:pos="315"/>
        </w:tabs>
        <w:ind w:left="315"/>
        <w:rPr>
          <w:b/>
          <w:szCs w:val="22"/>
        </w:rPr>
      </w:pPr>
      <w:r>
        <w:rPr>
          <w:szCs w:val="20"/>
        </w:rPr>
        <w:t>INTERMEDIATE</w:t>
      </w:r>
      <w:r>
        <w:rPr>
          <w:szCs w:val="22"/>
        </w:rPr>
        <w:t>:</w:t>
      </w:r>
      <w:r>
        <w:rPr>
          <w:i/>
          <w:szCs w:val="22"/>
        </w:rPr>
        <w:t xml:space="preserve"> </w:t>
      </w:r>
      <w:r>
        <w:rPr>
          <w:szCs w:val="22"/>
        </w:rPr>
        <w:t xml:space="preserve">From </w:t>
      </w:r>
      <w:r w:rsidR="00384913">
        <w:rPr>
          <w:sz w:val="22"/>
          <w:szCs w:val="22"/>
        </w:rPr>
        <w:t>Channambika pu college,</w:t>
      </w:r>
      <w:r w:rsidR="00384913" w:rsidRPr="0014704D">
        <w:rPr>
          <w:sz w:val="22"/>
          <w:szCs w:val="22"/>
        </w:rPr>
        <w:t>Karnataka  Pre-University Board</w:t>
      </w:r>
      <w:r>
        <w:rPr>
          <w:szCs w:val="22"/>
        </w:rPr>
        <w:t>,</w:t>
      </w:r>
    </w:p>
    <w:p w:rsidR="005C75D5" w:rsidRDefault="00384913" w:rsidP="00384913">
      <w:pPr>
        <w:tabs>
          <w:tab w:val="left" w:pos="315"/>
        </w:tabs>
        <w:ind w:left="315"/>
        <w:rPr>
          <w:b/>
          <w:szCs w:val="22"/>
        </w:rPr>
      </w:pPr>
      <w:r>
        <w:rPr>
          <w:szCs w:val="22"/>
        </w:rPr>
        <w:t xml:space="preserve">                                        in 2008</w:t>
      </w:r>
      <w:r w:rsidR="005C75D5">
        <w:rPr>
          <w:szCs w:val="22"/>
        </w:rPr>
        <w:t xml:space="preserve"> with </w:t>
      </w:r>
      <w:r>
        <w:rPr>
          <w:b/>
          <w:bCs/>
        </w:rPr>
        <w:t>54.16</w:t>
      </w:r>
      <w:r w:rsidR="005C75D5">
        <w:rPr>
          <w:b/>
          <w:bCs/>
        </w:rPr>
        <w:t>%</w:t>
      </w:r>
      <w:r w:rsidR="005C75D5">
        <w:rPr>
          <w:b/>
          <w:szCs w:val="22"/>
        </w:rPr>
        <w:t>.</w:t>
      </w:r>
    </w:p>
    <w:p w:rsidR="005C75D5" w:rsidRDefault="005C75D5" w:rsidP="005C75D5">
      <w:pPr>
        <w:numPr>
          <w:ilvl w:val="0"/>
          <w:numId w:val="3"/>
        </w:numPr>
        <w:tabs>
          <w:tab w:val="left" w:pos="300"/>
        </w:tabs>
        <w:ind w:left="300"/>
        <w:rPr>
          <w:b/>
          <w:bCs/>
          <w:szCs w:val="22"/>
        </w:rPr>
      </w:pPr>
      <w:r>
        <w:rPr>
          <w:szCs w:val="20"/>
        </w:rPr>
        <w:t>S.S.C.</w:t>
      </w:r>
      <w:r>
        <w:rPr>
          <w:b/>
        </w:rPr>
        <w:t xml:space="preserve">                    </w:t>
      </w:r>
      <w:r>
        <w:rPr>
          <w:szCs w:val="22"/>
        </w:rPr>
        <w:t>:</w:t>
      </w:r>
      <w:r>
        <w:rPr>
          <w:b/>
          <w:szCs w:val="22"/>
        </w:rPr>
        <w:t xml:space="preserve"> </w:t>
      </w:r>
      <w:r>
        <w:rPr>
          <w:szCs w:val="22"/>
        </w:rPr>
        <w:t xml:space="preserve">From </w:t>
      </w:r>
      <w:r w:rsidR="00384913">
        <w:rPr>
          <w:szCs w:val="22"/>
        </w:rPr>
        <w:t>St.Anne’s girls high school, in 2006</w:t>
      </w:r>
      <w:r>
        <w:rPr>
          <w:szCs w:val="22"/>
        </w:rPr>
        <w:t xml:space="preserve"> with </w:t>
      </w:r>
      <w:r w:rsidR="00384913">
        <w:rPr>
          <w:b/>
          <w:szCs w:val="22"/>
        </w:rPr>
        <w:t>78.72</w:t>
      </w:r>
      <w:r>
        <w:rPr>
          <w:b/>
          <w:bCs/>
          <w:szCs w:val="22"/>
        </w:rPr>
        <w:t>%.</w:t>
      </w:r>
    </w:p>
    <w:p w:rsidR="00C21EB3" w:rsidRDefault="00C21EB3" w:rsidP="005C75D5">
      <w:pPr>
        <w:pStyle w:val="Header"/>
        <w:rPr>
          <w:color w:val="800080"/>
          <w:sz w:val="24"/>
        </w:rPr>
      </w:pPr>
    </w:p>
    <w:p w:rsidR="005C75D5" w:rsidRDefault="005C75D5" w:rsidP="005C75D5">
      <w:pPr>
        <w:pStyle w:val="Header"/>
        <w:rPr>
          <w:b/>
          <w:bCs/>
          <w:color w:val="800080"/>
          <w:sz w:val="24"/>
          <w:szCs w:val="24"/>
        </w:rPr>
      </w:pPr>
      <w:r>
        <w:rPr>
          <w:b/>
          <w:bCs/>
          <w:color w:val="800080"/>
          <w:sz w:val="24"/>
          <w:szCs w:val="24"/>
        </w:rPr>
        <w:t xml:space="preserve">Professional Experience:  </w:t>
      </w:r>
    </w:p>
    <w:p w:rsidR="005C75D5" w:rsidRDefault="005C75D5" w:rsidP="005C75D5">
      <w:pPr>
        <w:pStyle w:val="Header"/>
        <w:rPr>
          <w:color w:val="800080"/>
        </w:rPr>
      </w:pPr>
    </w:p>
    <w:p w:rsidR="005C75D5" w:rsidRDefault="00337170" w:rsidP="00337170">
      <w:pPr>
        <w:rPr>
          <w:bCs/>
          <w:szCs w:val="20"/>
        </w:rPr>
      </w:pPr>
      <w:r>
        <w:t>JUNE 2014 TO JUNE 2015</w:t>
      </w:r>
      <w:r w:rsidR="00F135F5">
        <w:t xml:space="preserve">  </w:t>
      </w:r>
      <w:r w:rsidR="005C75D5">
        <w:rPr>
          <w:bCs/>
          <w:szCs w:val="20"/>
        </w:rPr>
        <w:t xml:space="preserve"> :Worked as a </w:t>
      </w:r>
      <w:r>
        <w:rPr>
          <w:bCs/>
          <w:szCs w:val="20"/>
        </w:rPr>
        <w:t xml:space="preserve"> Trainee</w:t>
      </w:r>
      <w:r w:rsidR="005C75D5">
        <w:rPr>
          <w:bCs/>
          <w:szCs w:val="20"/>
        </w:rPr>
        <w:t xml:space="preserve"> in </w:t>
      </w:r>
      <w:r>
        <w:rPr>
          <w:bCs/>
          <w:szCs w:val="20"/>
        </w:rPr>
        <w:t>Bescom</w:t>
      </w:r>
      <w:r w:rsidR="005C75D5">
        <w:rPr>
          <w:bCs/>
          <w:szCs w:val="20"/>
        </w:rPr>
        <w:t xml:space="preserve"> Bangalore.</w:t>
      </w:r>
    </w:p>
    <w:p w:rsidR="004125E0" w:rsidRDefault="004125E0" w:rsidP="005C75D5">
      <w:pPr>
        <w:pStyle w:val="Header"/>
        <w:rPr>
          <w:b/>
          <w:bCs/>
          <w:color w:val="800080"/>
          <w:sz w:val="24"/>
          <w:szCs w:val="24"/>
        </w:rPr>
      </w:pPr>
    </w:p>
    <w:p w:rsidR="00E123CD" w:rsidRDefault="00E123CD" w:rsidP="005C75D5">
      <w:pPr>
        <w:pStyle w:val="Header"/>
        <w:rPr>
          <w:b/>
          <w:bCs/>
          <w:color w:val="800080"/>
          <w:sz w:val="24"/>
          <w:szCs w:val="24"/>
        </w:rPr>
      </w:pPr>
      <w:bookmarkStart w:id="0" w:name="_GoBack"/>
      <w:bookmarkEnd w:id="0"/>
    </w:p>
    <w:p w:rsidR="005C75D5" w:rsidRDefault="005C75D5" w:rsidP="005C75D5">
      <w:pPr>
        <w:pStyle w:val="Header"/>
        <w:rPr>
          <w:b/>
          <w:bCs/>
          <w:color w:val="800080"/>
          <w:sz w:val="24"/>
          <w:szCs w:val="24"/>
        </w:rPr>
      </w:pPr>
      <w:r>
        <w:rPr>
          <w:b/>
          <w:bCs/>
          <w:color w:val="800080"/>
          <w:sz w:val="24"/>
          <w:szCs w:val="24"/>
        </w:rPr>
        <w:lastRenderedPageBreak/>
        <w:t>Technical Skills:</w:t>
      </w:r>
    </w:p>
    <w:p w:rsidR="00F135F5" w:rsidRDefault="00F135F5" w:rsidP="005C75D5">
      <w:pPr>
        <w:pStyle w:val="Header"/>
        <w:rPr>
          <w:b/>
          <w:bCs/>
          <w:color w:val="800080"/>
          <w:sz w:val="24"/>
          <w:szCs w:val="24"/>
        </w:rPr>
      </w:pPr>
    </w:p>
    <w:p w:rsidR="00376D93" w:rsidRPr="005C753E" w:rsidRDefault="00376D93" w:rsidP="00F135F5">
      <w:pPr>
        <w:pStyle w:val="ListParagraph"/>
        <w:widowControl/>
        <w:numPr>
          <w:ilvl w:val="0"/>
          <w:numId w:val="15"/>
        </w:numPr>
        <w:suppressAutoHyphens/>
        <w:autoSpaceDE/>
        <w:autoSpaceDN/>
        <w:adjustRightInd/>
        <w:spacing w:before="40" w:after="40"/>
      </w:pPr>
      <w:r w:rsidRPr="008D1D90">
        <w:rPr>
          <w:rFonts w:cs="Arial"/>
          <w:b/>
        </w:rPr>
        <w:t xml:space="preserve">Programming </w:t>
      </w:r>
      <w:r w:rsidRPr="008D1D90">
        <w:rPr>
          <w:b/>
        </w:rPr>
        <w:t>languages</w:t>
      </w:r>
      <w:r w:rsidR="00337170">
        <w:rPr>
          <w:b/>
        </w:rPr>
        <w:t xml:space="preserve">     </w:t>
      </w:r>
      <w:r w:rsidR="00F135F5">
        <w:t>:</w:t>
      </w:r>
      <w:r w:rsidRPr="00973F27">
        <w:t xml:space="preserve"> </w:t>
      </w:r>
      <w:r>
        <w:t>C,SQL</w:t>
      </w:r>
    </w:p>
    <w:p w:rsidR="005242C1" w:rsidRPr="005242C1" w:rsidRDefault="00376D93" w:rsidP="00F135F5">
      <w:pPr>
        <w:numPr>
          <w:ilvl w:val="0"/>
          <w:numId w:val="15"/>
        </w:numPr>
        <w:spacing w:before="40" w:after="40"/>
        <w:rPr>
          <w:rFonts w:cs="Arial"/>
        </w:rPr>
      </w:pPr>
      <w:r w:rsidRPr="006E6724">
        <w:rPr>
          <w:rFonts w:ascii="Cambria" w:hAnsi="Cambria"/>
          <w:b/>
          <w:sz w:val="22"/>
          <w:szCs w:val="22"/>
        </w:rPr>
        <w:t>Operating Systems</w:t>
      </w:r>
      <w:r w:rsidR="00337170">
        <w:rPr>
          <w:rFonts w:ascii="Cambria" w:hAnsi="Cambria"/>
          <w:b/>
          <w:sz w:val="22"/>
          <w:szCs w:val="22"/>
        </w:rPr>
        <w:t xml:space="preserve">      </w:t>
      </w:r>
      <w:r w:rsidR="00F135F5">
        <w:rPr>
          <w:rFonts w:ascii="Cambria" w:hAnsi="Cambria"/>
          <w:b/>
          <w:sz w:val="22"/>
          <w:szCs w:val="22"/>
        </w:rPr>
        <w:t xml:space="preserve">             </w:t>
      </w:r>
      <w:r w:rsidR="00337170">
        <w:rPr>
          <w:rFonts w:ascii="Cambria" w:hAnsi="Cambria"/>
          <w:b/>
          <w:sz w:val="22"/>
          <w:szCs w:val="22"/>
        </w:rPr>
        <w:t xml:space="preserve"> : </w:t>
      </w:r>
      <w:r>
        <w:rPr>
          <w:sz w:val="22"/>
          <w:szCs w:val="22"/>
        </w:rPr>
        <w:t>W</w:t>
      </w:r>
      <w:r w:rsidRPr="0008454B">
        <w:rPr>
          <w:sz w:val="22"/>
          <w:szCs w:val="22"/>
        </w:rPr>
        <w:t xml:space="preserve">orked on Windows XP, Windows Vista, </w:t>
      </w:r>
    </w:p>
    <w:p w:rsidR="00337170" w:rsidRDefault="005242C1" w:rsidP="005242C1">
      <w:pPr>
        <w:spacing w:before="40" w:after="40"/>
        <w:ind w:left="720"/>
        <w:rPr>
          <w:rFonts w:cs="Arial"/>
        </w:rPr>
      </w:pPr>
      <w:r>
        <w:rPr>
          <w:rFonts w:ascii="Cambria" w:hAnsi="Cambria"/>
          <w:b/>
          <w:sz w:val="22"/>
          <w:szCs w:val="22"/>
        </w:rPr>
        <w:t xml:space="preserve">                                                             </w:t>
      </w:r>
      <w:r>
        <w:rPr>
          <w:sz w:val="22"/>
          <w:szCs w:val="22"/>
        </w:rPr>
        <w:t>and</w:t>
      </w:r>
      <w:r w:rsidR="00337170">
        <w:rPr>
          <w:sz w:val="22"/>
          <w:szCs w:val="22"/>
        </w:rPr>
        <w:t xml:space="preserve"> </w:t>
      </w:r>
      <w:r w:rsidR="00376D93" w:rsidRPr="0008454B">
        <w:rPr>
          <w:sz w:val="22"/>
          <w:szCs w:val="22"/>
        </w:rPr>
        <w:t>Windows 7.</w:t>
      </w:r>
    </w:p>
    <w:p w:rsidR="005242C1" w:rsidRPr="005242C1" w:rsidRDefault="00376D93" w:rsidP="00F135F5">
      <w:pPr>
        <w:numPr>
          <w:ilvl w:val="0"/>
          <w:numId w:val="15"/>
        </w:numPr>
        <w:spacing w:before="40" w:after="40"/>
        <w:rPr>
          <w:rFonts w:cs="Arial"/>
        </w:rPr>
      </w:pPr>
      <w:r w:rsidRPr="00337170">
        <w:rPr>
          <w:b/>
          <w:sz w:val="22"/>
          <w:szCs w:val="22"/>
        </w:rPr>
        <w:t>Tools Used</w:t>
      </w:r>
      <w:r w:rsidR="00F135F5">
        <w:rPr>
          <w:b/>
          <w:sz w:val="22"/>
          <w:szCs w:val="22"/>
        </w:rPr>
        <w:t xml:space="preserve">                                 </w:t>
      </w:r>
      <w:r w:rsidRPr="00337170">
        <w:rPr>
          <w:sz w:val="22"/>
          <w:szCs w:val="22"/>
        </w:rPr>
        <w:t>:</w:t>
      </w:r>
      <w:r w:rsidR="00F135F5">
        <w:rPr>
          <w:sz w:val="22"/>
          <w:szCs w:val="22"/>
        </w:rPr>
        <w:t xml:space="preserve">  </w:t>
      </w:r>
      <w:r w:rsidRPr="00337170">
        <w:rPr>
          <w:sz w:val="22"/>
          <w:szCs w:val="22"/>
        </w:rPr>
        <w:t>MATLAB, PSPICE</w:t>
      </w:r>
      <w:r w:rsidRPr="00A45F09">
        <w:t xml:space="preserve"> </w:t>
      </w:r>
      <w:r>
        <w:t>,</w:t>
      </w:r>
      <w:r w:rsidRPr="00337170">
        <w:rPr>
          <w:sz w:val="22"/>
          <w:szCs w:val="22"/>
        </w:rPr>
        <w:t>Turbo C+, MASM, Kiel,</w:t>
      </w:r>
    </w:p>
    <w:p w:rsidR="00376D93" w:rsidRPr="00337170" w:rsidRDefault="005242C1" w:rsidP="005242C1">
      <w:pPr>
        <w:spacing w:before="40" w:after="40"/>
        <w:ind w:left="720"/>
        <w:rPr>
          <w:rFonts w:cs="Arial"/>
        </w:rPr>
      </w:pPr>
      <w:r>
        <w:rPr>
          <w:b/>
          <w:sz w:val="22"/>
          <w:szCs w:val="22"/>
        </w:rPr>
        <w:t xml:space="preserve">                                                      </w:t>
      </w:r>
      <w:r>
        <w:rPr>
          <w:sz w:val="22"/>
          <w:szCs w:val="22"/>
        </w:rPr>
        <w:t xml:space="preserve"> Xilinx,</w:t>
      </w:r>
      <w:r w:rsidR="00376D93" w:rsidRPr="00337170">
        <w:rPr>
          <w:sz w:val="22"/>
          <w:szCs w:val="22"/>
        </w:rPr>
        <w:t xml:space="preserve"> vhdl</w:t>
      </w:r>
    </w:p>
    <w:p w:rsidR="00376D93" w:rsidRPr="00F135F5" w:rsidRDefault="00376D93" w:rsidP="00F135F5">
      <w:pPr>
        <w:numPr>
          <w:ilvl w:val="0"/>
          <w:numId w:val="15"/>
        </w:numPr>
        <w:suppressAutoHyphens w:val="0"/>
        <w:rPr>
          <w:sz w:val="22"/>
          <w:szCs w:val="22"/>
        </w:rPr>
      </w:pPr>
      <w:r w:rsidRPr="00A45F09">
        <w:rPr>
          <w:b/>
          <w:sz w:val="22"/>
          <w:szCs w:val="22"/>
        </w:rPr>
        <w:t xml:space="preserve">Hardware programming </w:t>
      </w:r>
      <w:r w:rsidR="00F135F5">
        <w:rPr>
          <w:b/>
          <w:sz w:val="22"/>
          <w:szCs w:val="22"/>
        </w:rPr>
        <w:t xml:space="preserve">         </w:t>
      </w:r>
      <w:r w:rsidR="00F135F5">
        <w:rPr>
          <w:sz w:val="22"/>
          <w:szCs w:val="22"/>
        </w:rPr>
        <w:t xml:space="preserve">: </w:t>
      </w:r>
      <w:r w:rsidRPr="00A45F09">
        <w:rPr>
          <w:sz w:val="22"/>
          <w:szCs w:val="22"/>
        </w:rPr>
        <w:t>Knowledge in Digital Circui</w:t>
      </w:r>
      <w:r>
        <w:rPr>
          <w:sz w:val="22"/>
          <w:szCs w:val="22"/>
        </w:rPr>
        <w:t xml:space="preserve">t Design, VLSI, </w:t>
      </w:r>
    </w:p>
    <w:p w:rsidR="00376D93" w:rsidRPr="00CB5F98" w:rsidRDefault="00376D93" w:rsidP="00F135F5">
      <w:pPr>
        <w:pStyle w:val="ListParagraph"/>
        <w:widowControl/>
        <w:numPr>
          <w:ilvl w:val="0"/>
          <w:numId w:val="15"/>
        </w:numPr>
        <w:autoSpaceDE/>
        <w:autoSpaceDN/>
        <w:adjustRightInd/>
        <w:rPr>
          <w:sz w:val="22"/>
          <w:szCs w:val="22"/>
        </w:rPr>
      </w:pPr>
      <w:r w:rsidRPr="00CB5F98">
        <w:rPr>
          <w:b/>
          <w:sz w:val="22"/>
          <w:szCs w:val="22"/>
        </w:rPr>
        <w:t xml:space="preserve">Assembly language       </w:t>
      </w:r>
      <w:r w:rsidR="00F135F5">
        <w:rPr>
          <w:b/>
          <w:sz w:val="22"/>
          <w:szCs w:val="22"/>
        </w:rPr>
        <w:t xml:space="preserve">          </w:t>
      </w:r>
      <w:r w:rsidRPr="00CB5F98">
        <w:rPr>
          <w:b/>
          <w:sz w:val="22"/>
          <w:szCs w:val="22"/>
        </w:rPr>
        <w:t xml:space="preserve">  :             8051,8086</w:t>
      </w:r>
    </w:p>
    <w:p w:rsidR="005C75D5" w:rsidRDefault="005C75D5" w:rsidP="005C75D5">
      <w:pPr>
        <w:widowControl w:val="0"/>
        <w:tabs>
          <w:tab w:val="left" w:pos="504"/>
        </w:tabs>
        <w:autoSpaceDE w:val="0"/>
        <w:ind w:left="576" w:right="144" w:hanging="576"/>
        <w:jc w:val="both"/>
        <w:rPr>
          <w:b/>
          <w:sz w:val="20"/>
          <w:szCs w:val="22"/>
        </w:rPr>
      </w:pPr>
    </w:p>
    <w:p w:rsidR="00A65086" w:rsidRDefault="00A65086" w:rsidP="004125E0">
      <w:pPr>
        <w:widowControl w:val="0"/>
        <w:tabs>
          <w:tab w:val="left" w:pos="504"/>
        </w:tabs>
        <w:autoSpaceDE w:val="0"/>
        <w:ind w:right="144"/>
        <w:jc w:val="both"/>
        <w:rPr>
          <w:b/>
          <w:sz w:val="20"/>
          <w:szCs w:val="22"/>
        </w:rPr>
      </w:pPr>
    </w:p>
    <w:p w:rsidR="00C21EB3" w:rsidRDefault="005C75D5" w:rsidP="005C75D5">
      <w:pPr>
        <w:pStyle w:val="Header"/>
        <w:rPr>
          <w:b/>
          <w:bCs/>
          <w:color w:val="800080"/>
          <w:sz w:val="24"/>
          <w:szCs w:val="24"/>
        </w:rPr>
      </w:pPr>
      <w:r>
        <w:rPr>
          <w:b/>
          <w:bCs/>
          <w:color w:val="800080"/>
          <w:sz w:val="24"/>
          <w:szCs w:val="24"/>
        </w:rPr>
        <w:t>Trainings Undergone:</w:t>
      </w:r>
    </w:p>
    <w:p w:rsidR="00C21EB3" w:rsidRDefault="00C21EB3" w:rsidP="005C75D5">
      <w:pPr>
        <w:pStyle w:val="Header"/>
        <w:rPr>
          <w:b/>
          <w:bCs/>
          <w:color w:val="800080"/>
          <w:sz w:val="24"/>
          <w:szCs w:val="24"/>
        </w:rPr>
      </w:pPr>
    </w:p>
    <w:p w:rsidR="005C75D5" w:rsidRDefault="00B45E8E" w:rsidP="005C75D5">
      <w:pPr>
        <w:widowControl w:val="0"/>
        <w:tabs>
          <w:tab w:val="left" w:pos="504"/>
        </w:tabs>
        <w:autoSpaceDE w:val="0"/>
        <w:ind w:left="576" w:right="144" w:hanging="576"/>
        <w:jc w:val="both"/>
      </w:pPr>
      <w:r>
        <w:t xml:space="preserve">Title             </w:t>
      </w:r>
      <w:r w:rsidR="00337170">
        <w:t>:</w:t>
      </w:r>
      <w:r w:rsidRPr="00B45E8E">
        <w:t xml:space="preserve"> </w:t>
      </w:r>
      <w:r>
        <w:t>Software testing</w:t>
      </w:r>
      <w:r w:rsidR="00EE6E2C">
        <w:t xml:space="preserve"> (SQL,Manualand QTP)</w:t>
      </w:r>
    </w:p>
    <w:p w:rsidR="00337170" w:rsidRDefault="00B45E8E" w:rsidP="005C75D5">
      <w:pPr>
        <w:widowControl w:val="0"/>
        <w:tabs>
          <w:tab w:val="left" w:pos="504"/>
        </w:tabs>
        <w:autoSpaceDE w:val="0"/>
        <w:ind w:left="576" w:right="144" w:hanging="576"/>
        <w:jc w:val="both"/>
      </w:pPr>
      <w:r>
        <w:t xml:space="preserve">Location       </w:t>
      </w:r>
      <w:r w:rsidR="00337170">
        <w:t>:</w:t>
      </w:r>
      <w:r w:rsidRPr="00B45E8E">
        <w:t xml:space="preserve"> </w:t>
      </w:r>
      <w:r>
        <w:t>Bangalore</w:t>
      </w:r>
    </w:p>
    <w:p w:rsidR="00337170" w:rsidRDefault="00B45E8E" w:rsidP="005C75D5">
      <w:pPr>
        <w:widowControl w:val="0"/>
        <w:tabs>
          <w:tab w:val="left" w:pos="504"/>
        </w:tabs>
        <w:autoSpaceDE w:val="0"/>
        <w:ind w:left="576" w:right="144" w:hanging="576"/>
        <w:jc w:val="both"/>
      </w:pPr>
      <w:r>
        <w:t>Organised by</w:t>
      </w:r>
      <w:r w:rsidR="00337170">
        <w:t>:</w:t>
      </w:r>
      <w:r w:rsidRPr="00B45E8E">
        <w:t xml:space="preserve"> </w:t>
      </w:r>
      <w:r>
        <w:t>Qspiders</w:t>
      </w:r>
    </w:p>
    <w:p w:rsidR="00337170" w:rsidRDefault="00B45E8E" w:rsidP="005C75D5">
      <w:pPr>
        <w:widowControl w:val="0"/>
        <w:tabs>
          <w:tab w:val="left" w:pos="504"/>
        </w:tabs>
        <w:autoSpaceDE w:val="0"/>
        <w:ind w:left="576" w:right="144" w:hanging="576"/>
        <w:jc w:val="both"/>
      </w:pPr>
      <w:r>
        <w:t xml:space="preserve">Duration       </w:t>
      </w:r>
      <w:r w:rsidR="00337170">
        <w:t>:</w:t>
      </w:r>
      <w:r w:rsidRPr="00B45E8E">
        <w:t xml:space="preserve"> </w:t>
      </w:r>
      <w:r w:rsidR="002F6630">
        <w:t>4</w:t>
      </w:r>
      <w:r>
        <w:t xml:space="preserve"> Months</w:t>
      </w:r>
    </w:p>
    <w:p w:rsidR="005C75D5" w:rsidRDefault="005C75D5" w:rsidP="005C75D5">
      <w:pPr>
        <w:pStyle w:val="Heading5"/>
        <w:ind w:hanging="399"/>
        <w:rPr>
          <w:b/>
          <w:bCs/>
          <w:color w:val="800080"/>
        </w:rPr>
      </w:pPr>
    </w:p>
    <w:p w:rsidR="005C75D5" w:rsidRPr="00E25A48" w:rsidRDefault="00841314" w:rsidP="00E25A48">
      <w:pPr>
        <w:rPr>
          <w:b/>
          <w:bCs/>
          <w:color w:val="800080"/>
        </w:rPr>
      </w:pPr>
      <w:r>
        <w:rPr>
          <w:b/>
          <w:bCs/>
          <w:color w:val="800080"/>
        </w:rPr>
        <w:t xml:space="preserve"> PROJECT</w:t>
      </w:r>
      <w:r w:rsidR="005C75D5" w:rsidRPr="00E25A48">
        <w:rPr>
          <w:b/>
          <w:bCs/>
          <w:color w:val="800080"/>
        </w:rPr>
        <w:t>:</w:t>
      </w:r>
    </w:p>
    <w:p w:rsidR="00E25A48" w:rsidRDefault="00E25A48" w:rsidP="00E25A48">
      <w:pPr>
        <w:spacing w:before="100" w:beforeAutospacing="1" w:after="100" w:afterAutospacing="1"/>
        <w:rPr>
          <w:b/>
        </w:rPr>
      </w:pPr>
      <w:r>
        <w:rPr>
          <w:b/>
          <w:bCs/>
          <w:color w:val="800080"/>
        </w:rPr>
        <w:t>1</w:t>
      </w:r>
      <w:r w:rsidR="005C75D5">
        <w:rPr>
          <w:b/>
          <w:bCs/>
          <w:color w:val="800080"/>
        </w:rPr>
        <w:t xml:space="preserve">. Project Name        : </w:t>
      </w:r>
      <w:r w:rsidR="00C21EB3">
        <w:rPr>
          <w:b/>
          <w:bCs/>
          <w:color w:val="800080"/>
        </w:rPr>
        <w:t xml:space="preserve">        </w:t>
      </w:r>
      <w:r w:rsidRPr="007D1619">
        <w:rPr>
          <w:b/>
        </w:rPr>
        <w:t xml:space="preserve">FPGA IMPLEMENTION </w:t>
      </w:r>
      <w:r w:rsidR="00C21EB3">
        <w:rPr>
          <w:b/>
        </w:rPr>
        <w:t xml:space="preserve"> MULTIWAVELET </w:t>
      </w:r>
      <w:r>
        <w:rPr>
          <w:b/>
        </w:rPr>
        <w:t>ARCHITECTURE FOR</w:t>
      </w:r>
      <w:r w:rsidRPr="007D1619">
        <w:rPr>
          <w:b/>
        </w:rPr>
        <w:t xml:space="preserve"> IMAGE  COMPRESSTION</w:t>
      </w:r>
    </w:p>
    <w:p w:rsidR="00C21EB3" w:rsidRDefault="00E25A48" w:rsidP="00C21EB3">
      <w:pPr>
        <w:spacing w:before="40" w:after="40" w:line="240" w:lineRule="exact"/>
        <w:jc w:val="both"/>
        <w:rPr>
          <w:b/>
        </w:rPr>
      </w:pPr>
      <w:r>
        <w:rPr>
          <w:b/>
        </w:rPr>
        <w:t>Organization</w:t>
      </w:r>
      <w:r w:rsidRPr="003D5004">
        <w:rPr>
          <w:b/>
        </w:rPr>
        <w:t>:</w:t>
      </w:r>
      <w:r>
        <w:t xml:space="preserve">   </w:t>
      </w:r>
      <w:r w:rsidRPr="00FD5D6B">
        <w:rPr>
          <w:b/>
        </w:rPr>
        <w:t>M.S.RAMAIAH SCHOOL OF ADVANCED STUDIES</w:t>
      </w:r>
    </w:p>
    <w:p w:rsidR="00F3569E" w:rsidRPr="00C21EB3" w:rsidRDefault="00F3569E" w:rsidP="00C21EB3">
      <w:pPr>
        <w:spacing w:before="40" w:after="40" w:line="240" w:lineRule="exact"/>
        <w:jc w:val="both"/>
        <w:rPr>
          <w:b/>
        </w:rPr>
      </w:pPr>
      <w:r w:rsidRPr="002006F6">
        <w:rPr>
          <w:b/>
        </w:rPr>
        <w:t>Discription</w:t>
      </w:r>
      <w:r w:rsidRPr="003D5004">
        <w:rPr>
          <w:b/>
        </w:rPr>
        <w:t>:</w:t>
      </w:r>
    </w:p>
    <w:p w:rsidR="00F3569E" w:rsidRDefault="00F3569E" w:rsidP="00F3569E">
      <w:pPr>
        <w:tabs>
          <w:tab w:val="left" w:pos="4160"/>
        </w:tabs>
        <w:spacing w:line="360" w:lineRule="auto"/>
        <w:jc w:val="both"/>
      </w:pPr>
      <w:r>
        <w:t xml:space="preserve">                       </w:t>
      </w:r>
      <w:r w:rsidRPr="002E479F">
        <w:t>The existing image coding standards generally</w:t>
      </w:r>
      <w:r>
        <w:t xml:space="preserve"> </w:t>
      </w:r>
      <w:r w:rsidRPr="002E479F">
        <w:t>degrades at low bit-rates because of the underlying block based</w:t>
      </w:r>
      <w:r>
        <w:t xml:space="preserve"> </w:t>
      </w:r>
      <w:r w:rsidRPr="002E479F">
        <w:t>Discrete Cosine Transform scheme. Over the past decade, the success</w:t>
      </w:r>
      <w:r>
        <w:t xml:space="preserve"> </w:t>
      </w:r>
      <w:r w:rsidRPr="002E479F">
        <w:t>of wavelets in solving many different problems has contributed to its</w:t>
      </w:r>
      <w:r>
        <w:t xml:space="preserve"> </w:t>
      </w:r>
      <w:r w:rsidRPr="002E479F">
        <w:t xml:space="preserve">unprecedented popularity. </w:t>
      </w:r>
      <w:r>
        <w:t xml:space="preserve"> </w:t>
      </w:r>
      <w:r w:rsidRPr="002E479F">
        <w:t>Due to implementation constraints scalar</w:t>
      </w:r>
      <w:r>
        <w:t xml:space="preserve"> </w:t>
      </w:r>
      <w:r w:rsidRPr="002E479F">
        <w:t>wavelets do not posses all the properties such as orthogonality, short</w:t>
      </w:r>
      <w:r>
        <w:t xml:space="preserve"> </w:t>
      </w:r>
      <w:r w:rsidRPr="002E479F">
        <w:t>support, linear phase symmetry, and a high order of approximation</w:t>
      </w:r>
      <w:r>
        <w:t xml:space="preserve"> </w:t>
      </w:r>
      <w:r w:rsidRPr="002E479F">
        <w:t>through vanishing moments simultaneously, which are very much</w:t>
      </w:r>
      <w:r>
        <w:t xml:space="preserve"> </w:t>
      </w:r>
      <w:r w:rsidRPr="002E479F">
        <w:t>essential for signal processing.</w:t>
      </w:r>
    </w:p>
    <w:p w:rsidR="00F3569E" w:rsidRDefault="00F3569E" w:rsidP="00F3569E">
      <w:pPr>
        <w:tabs>
          <w:tab w:val="left" w:pos="4160"/>
        </w:tabs>
        <w:spacing w:line="360" w:lineRule="auto"/>
        <w:jc w:val="both"/>
      </w:pPr>
      <w:r>
        <w:t xml:space="preserve">         </w:t>
      </w:r>
      <w:r w:rsidRPr="002E479F">
        <w:t xml:space="preserve"> </w:t>
      </w:r>
      <w:r>
        <w:t xml:space="preserve">  </w:t>
      </w:r>
      <w:r w:rsidRPr="002E479F">
        <w:t>New class of wavelets called</w:t>
      </w:r>
      <w:r>
        <w:t xml:space="preserve"> </w:t>
      </w:r>
      <w:r w:rsidRPr="002E479F">
        <w:t>‘Multiwavelets’ which posses more than one scaling function</w:t>
      </w:r>
      <w:r>
        <w:t xml:space="preserve"> </w:t>
      </w:r>
      <w:r w:rsidRPr="002E479F">
        <w:t>overcomes this problem. This paper presents a new image coding</w:t>
      </w:r>
      <w:r>
        <w:t xml:space="preserve"> </w:t>
      </w:r>
      <w:r w:rsidRPr="002E479F">
        <w:t>scheme based on non linear approximation of multiwavelet. The</w:t>
      </w:r>
      <w:r>
        <w:t xml:space="preserve"> </w:t>
      </w:r>
      <w:r w:rsidRPr="002E479F">
        <w:t>performance of the proposed scheme is compared with the results</w:t>
      </w:r>
      <w:r>
        <w:t xml:space="preserve"> </w:t>
      </w:r>
      <w:r w:rsidRPr="002E479F">
        <w:t>obtained from scalar wavelets.</w:t>
      </w:r>
    </w:p>
    <w:p w:rsidR="005C75D5" w:rsidRDefault="005C75D5" w:rsidP="005C75D5"/>
    <w:p w:rsidR="005C75D5" w:rsidRDefault="005C75D5" w:rsidP="00F3569E">
      <w:pPr>
        <w:ind w:left="709"/>
      </w:pPr>
      <w:r>
        <w:t>Role</w:t>
      </w:r>
      <w:r w:rsidR="00AC27EB">
        <w:t>s &amp; Responsibilities        :Implementation of  Multiwavelet</w:t>
      </w:r>
    </w:p>
    <w:p w:rsidR="005C75D5" w:rsidRDefault="005C75D5" w:rsidP="005C75D5">
      <w:pPr>
        <w:pStyle w:val="Index"/>
        <w:suppressLineNumbers w:val="0"/>
        <w:ind w:left="709"/>
      </w:pPr>
      <w:r>
        <w:t xml:space="preserve">Tools                 </w:t>
      </w:r>
      <w:r w:rsidR="00E25A48">
        <w:t xml:space="preserve">                      : MATLAB</w:t>
      </w:r>
    </w:p>
    <w:p w:rsidR="00EE6E2C" w:rsidRDefault="005C75D5" w:rsidP="00EE6E2C">
      <w:pPr>
        <w:pStyle w:val="Index"/>
        <w:suppressLineNumbers w:val="0"/>
        <w:ind w:left="709"/>
      </w:pPr>
      <w:r>
        <w:t xml:space="preserve">Duration                      </w:t>
      </w:r>
      <w:r w:rsidR="00E25A48">
        <w:t xml:space="preserve">            : </w:t>
      </w:r>
      <w:r w:rsidR="00F3569E">
        <w:t>2011-12</w:t>
      </w:r>
    </w:p>
    <w:p w:rsidR="00F3569E" w:rsidRDefault="00F3569E" w:rsidP="00EE6E2C">
      <w:pPr>
        <w:pStyle w:val="Index"/>
        <w:suppressLineNumbers w:val="0"/>
        <w:ind w:left="709"/>
      </w:pPr>
      <w:r>
        <w:t>Team                                       : 3</w:t>
      </w:r>
    </w:p>
    <w:p w:rsidR="00C21EB3" w:rsidRDefault="00C21EB3" w:rsidP="00C21EB3">
      <w:pPr>
        <w:pStyle w:val="Index"/>
        <w:suppressLineNumbers w:val="0"/>
        <w:ind w:left="709"/>
      </w:pPr>
    </w:p>
    <w:p w:rsidR="003C67BA" w:rsidRDefault="003C67BA" w:rsidP="003C67BA">
      <w:pPr>
        <w:spacing w:before="100" w:beforeAutospacing="1" w:after="100" w:afterAutospacing="1"/>
        <w:rPr>
          <w:b/>
        </w:rPr>
      </w:pPr>
      <w:r>
        <w:rPr>
          <w:b/>
          <w:sz w:val="26"/>
          <w:szCs w:val="26"/>
        </w:rPr>
        <w:lastRenderedPageBreak/>
        <w:t>2.</w:t>
      </w:r>
      <w:r w:rsidRPr="003C67BA">
        <w:rPr>
          <w:b/>
          <w:bCs/>
          <w:color w:val="800080"/>
        </w:rPr>
        <w:t xml:space="preserve"> </w:t>
      </w:r>
      <w:r>
        <w:rPr>
          <w:b/>
          <w:bCs/>
          <w:color w:val="800080"/>
        </w:rPr>
        <w:t>Project Name        :        SOLAR  PANEL CONTROLLER AND POWER OPTIMIZATION</w:t>
      </w:r>
    </w:p>
    <w:p w:rsidR="003C67BA" w:rsidRDefault="003C67BA" w:rsidP="003C67BA">
      <w:pPr>
        <w:spacing w:before="40" w:after="40" w:line="240" w:lineRule="exact"/>
        <w:jc w:val="both"/>
        <w:rPr>
          <w:b/>
        </w:rPr>
      </w:pPr>
      <w:r>
        <w:rPr>
          <w:b/>
        </w:rPr>
        <w:t>Organization</w:t>
      </w:r>
      <w:r w:rsidRPr="003D5004">
        <w:rPr>
          <w:b/>
        </w:rPr>
        <w:t>:</w:t>
      </w:r>
      <w:r>
        <w:t xml:space="preserve">   </w:t>
      </w:r>
      <w:r>
        <w:rPr>
          <w:b/>
        </w:rPr>
        <w:t>VIJAY TECHNOLOGY</w:t>
      </w:r>
    </w:p>
    <w:p w:rsidR="003C67BA" w:rsidRDefault="003C67BA" w:rsidP="003C67BA">
      <w:pPr>
        <w:tabs>
          <w:tab w:val="left" w:pos="1260"/>
        </w:tabs>
        <w:spacing w:before="40" w:after="40" w:line="240" w:lineRule="exact"/>
        <w:jc w:val="both"/>
        <w:rPr>
          <w:b/>
        </w:rPr>
      </w:pPr>
      <w:r>
        <w:rPr>
          <w:b/>
        </w:rPr>
        <w:t>Duration: July 1 2011-July 15 2011</w:t>
      </w:r>
    </w:p>
    <w:p w:rsidR="005242C1" w:rsidRDefault="005242C1" w:rsidP="003C67BA">
      <w:pPr>
        <w:tabs>
          <w:tab w:val="left" w:pos="1260"/>
        </w:tabs>
        <w:spacing w:before="40" w:after="40" w:line="240" w:lineRule="exact"/>
        <w:jc w:val="both"/>
        <w:rPr>
          <w:b/>
        </w:rPr>
      </w:pPr>
    </w:p>
    <w:p w:rsidR="003C67BA" w:rsidRPr="00C21EB3" w:rsidRDefault="003C67BA" w:rsidP="003C67BA">
      <w:pPr>
        <w:spacing w:before="40" w:after="40" w:line="240" w:lineRule="exact"/>
        <w:jc w:val="both"/>
        <w:rPr>
          <w:b/>
        </w:rPr>
      </w:pPr>
      <w:r w:rsidRPr="002006F6">
        <w:rPr>
          <w:b/>
        </w:rPr>
        <w:t>Discription</w:t>
      </w:r>
      <w:r w:rsidRPr="003D5004">
        <w:rPr>
          <w:b/>
        </w:rPr>
        <w:t>:</w:t>
      </w:r>
    </w:p>
    <w:p w:rsidR="003C67BA" w:rsidRDefault="005242C1" w:rsidP="003C67BA">
      <w:pPr>
        <w:tabs>
          <w:tab w:val="left" w:pos="1260"/>
        </w:tabs>
        <w:spacing w:before="40" w:after="40" w:line="240" w:lineRule="exact"/>
        <w:jc w:val="both"/>
      </w:pPr>
      <w:r>
        <w:rPr>
          <w:b/>
        </w:rPr>
        <w:t xml:space="preserve">                   </w:t>
      </w:r>
      <w:r>
        <w:t>Main motivation of this project is to design a wireless based solar powered robotic system in order to optimize the power by improving the utilization of solar power. A new idea has been presented for wireless solar powered mobile robotic system which consists of two parts, first is the solar powered mechanical robot and the second is zigbee wireless based control section which controls and moves the first part. By this system various mobility control has been performed and proved the ability to control the group of robots by controlling the group of activities to be done in the availability of solar power.</w:t>
      </w:r>
    </w:p>
    <w:p w:rsidR="00EE6E2C" w:rsidRDefault="00EE6E2C" w:rsidP="003C67BA">
      <w:pPr>
        <w:tabs>
          <w:tab w:val="left" w:pos="1260"/>
        </w:tabs>
        <w:spacing w:before="40" w:after="40" w:line="240" w:lineRule="exact"/>
        <w:jc w:val="both"/>
      </w:pPr>
    </w:p>
    <w:p w:rsidR="00EE6E2C" w:rsidRDefault="001D159E" w:rsidP="00835601">
      <w:pPr>
        <w:spacing w:line="360" w:lineRule="auto"/>
        <w:jc w:val="both"/>
        <w:rPr>
          <w:sz w:val="26"/>
          <w:szCs w:val="26"/>
        </w:rPr>
      </w:pPr>
      <w:r>
        <w:rPr>
          <w:b/>
          <w:sz w:val="26"/>
          <w:szCs w:val="26"/>
        </w:rPr>
        <w:t>3</w:t>
      </w:r>
      <w:r w:rsidR="00EE6E2C" w:rsidRPr="00E44DA3">
        <w:rPr>
          <w:b/>
          <w:sz w:val="26"/>
          <w:szCs w:val="26"/>
        </w:rPr>
        <w:t xml:space="preserve">. </w:t>
      </w:r>
      <w:r w:rsidR="00EE6E2C">
        <w:rPr>
          <w:b/>
          <w:sz w:val="26"/>
          <w:szCs w:val="26"/>
        </w:rPr>
        <w:t xml:space="preserve">Mini </w:t>
      </w:r>
      <w:r w:rsidR="00EE6E2C" w:rsidRPr="00E44DA3">
        <w:rPr>
          <w:b/>
          <w:sz w:val="26"/>
          <w:szCs w:val="26"/>
        </w:rPr>
        <w:t>Project on GMAIL at Q SPIDER:</w:t>
      </w:r>
      <w:r w:rsidR="00EE6E2C">
        <w:rPr>
          <w:sz w:val="26"/>
          <w:szCs w:val="26"/>
        </w:rPr>
        <w:t xml:space="preserve"> </w:t>
      </w:r>
      <w:r w:rsidR="00EE6E2C" w:rsidRPr="00E44DA3">
        <w:rPr>
          <w:sz w:val="26"/>
          <w:szCs w:val="26"/>
        </w:rPr>
        <w:t xml:space="preserve"> FUNCTIONAL AND</w:t>
      </w:r>
      <w:r w:rsidR="00EE6E2C">
        <w:rPr>
          <w:sz w:val="26"/>
          <w:szCs w:val="26"/>
        </w:rPr>
        <w:t xml:space="preserve"> INTEGRATION testing</w:t>
      </w:r>
      <w:r w:rsidR="00EE6E2C" w:rsidRPr="00E44DA3">
        <w:rPr>
          <w:sz w:val="26"/>
          <w:szCs w:val="26"/>
        </w:rPr>
        <w:t xml:space="preserve"> on GMAIL</w:t>
      </w:r>
    </w:p>
    <w:p w:rsidR="001D159E" w:rsidRPr="001D159E" w:rsidRDefault="001D159E" w:rsidP="001D159E">
      <w:pPr>
        <w:spacing w:line="360" w:lineRule="auto"/>
        <w:jc w:val="both"/>
        <w:rPr>
          <w:b/>
          <w:sz w:val="26"/>
          <w:szCs w:val="26"/>
        </w:rPr>
      </w:pPr>
      <w:r w:rsidRPr="001D159E">
        <w:rPr>
          <w:b/>
          <w:sz w:val="26"/>
          <w:szCs w:val="26"/>
        </w:rPr>
        <w:t>4- THREE PHASE ENERGY METER</w:t>
      </w:r>
    </w:p>
    <w:p w:rsidR="001D159E" w:rsidRDefault="001D159E" w:rsidP="001D159E">
      <w:pPr>
        <w:spacing w:line="360" w:lineRule="auto"/>
        <w:jc w:val="both"/>
        <w:rPr>
          <w:sz w:val="26"/>
          <w:szCs w:val="26"/>
        </w:rPr>
      </w:pPr>
      <w:r w:rsidRPr="001D159E">
        <w:rPr>
          <w:b/>
          <w:sz w:val="26"/>
          <w:szCs w:val="26"/>
        </w:rPr>
        <w:t>Description</w:t>
      </w:r>
      <w:r w:rsidRPr="001D159E">
        <w:rPr>
          <w:sz w:val="26"/>
          <w:szCs w:val="26"/>
        </w:rPr>
        <w:t>: This meter is used to calculate three phase energy consumption.</w:t>
      </w:r>
    </w:p>
    <w:p w:rsidR="001D159E" w:rsidRDefault="001D159E" w:rsidP="001D159E">
      <w:pPr>
        <w:spacing w:line="360" w:lineRule="auto"/>
        <w:jc w:val="both"/>
        <w:rPr>
          <w:sz w:val="26"/>
          <w:szCs w:val="26"/>
        </w:rPr>
      </w:pPr>
      <w:r w:rsidRPr="00841314">
        <w:rPr>
          <w:b/>
          <w:sz w:val="26"/>
          <w:szCs w:val="26"/>
        </w:rPr>
        <w:t>Function</w:t>
      </w:r>
      <w:r>
        <w:rPr>
          <w:sz w:val="26"/>
          <w:szCs w:val="26"/>
        </w:rPr>
        <w:t>-Measure,3phVoltage,Current,Frequency,Power</w:t>
      </w:r>
      <w:r w:rsidRPr="001D159E">
        <w:rPr>
          <w:sz w:val="26"/>
          <w:szCs w:val="26"/>
        </w:rPr>
        <w:t>Factor ,Active,Reactive(lead,lag),Apparent Energy and Power</w:t>
      </w:r>
    </w:p>
    <w:p w:rsidR="001D159E" w:rsidRDefault="001D159E" w:rsidP="001D159E">
      <w:pPr>
        <w:spacing w:line="360" w:lineRule="auto"/>
        <w:jc w:val="both"/>
        <w:rPr>
          <w:sz w:val="26"/>
          <w:szCs w:val="26"/>
        </w:rPr>
      </w:pPr>
      <w:r w:rsidRPr="00841314">
        <w:rPr>
          <w:b/>
          <w:sz w:val="26"/>
          <w:szCs w:val="26"/>
        </w:rPr>
        <w:t>Role</w:t>
      </w:r>
      <w:r>
        <w:rPr>
          <w:sz w:val="26"/>
          <w:szCs w:val="26"/>
        </w:rPr>
        <w:t xml:space="preserve"> – </w:t>
      </w:r>
      <w:r w:rsidRPr="001D159E">
        <w:rPr>
          <w:sz w:val="26"/>
          <w:szCs w:val="26"/>
        </w:rPr>
        <w:t xml:space="preserve"> &amp; Testing</w:t>
      </w:r>
    </w:p>
    <w:p w:rsidR="001D159E" w:rsidRPr="001D159E" w:rsidRDefault="001D159E" w:rsidP="001D159E">
      <w:pPr>
        <w:spacing w:line="360" w:lineRule="auto"/>
        <w:jc w:val="both"/>
        <w:rPr>
          <w:b/>
          <w:sz w:val="26"/>
          <w:szCs w:val="26"/>
        </w:rPr>
      </w:pPr>
      <w:r w:rsidRPr="001D159E">
        <w:rPr>
          <w:b/>
          <w:sz w:val="26"/>
          <w:szCs w:val="26"/>
        </w:rPr>
        <w:t xml:space="preserve"> 5- SINGLE PHASE ENERGY METER</w:t>
      </w:r>
    </w:p>
    <w:p w:rsidR="001D159E" w:rsidRDefault="001D159E" w:rsidP="001D159E">
      <w:pPr>
        <w:spacing w:line="360" w:lineRule="auto"/>
        <w:jc w:val="both"/>
        <w:rPr>
          <w:sz w:val="26"/>
          <w:szCs w:val="26"/>
        </w:rPr>
      </w:pPr>
      <w:r w:rsidRPr="00841314">
        <w:rPr>
          <w:b/>
          <w:sz w:val="26"/>
          <w:szCs w:val="26"/>
        </w:rPr>
        <w:t>Description</w:t>
      </w:r>
      <w:r w:rsidRPr="001D159E">
        <w:rPr>
          <w:sz w:val="26"/>
          <w:szCs w:val="26"/>
        </w:rPr>
        <w:t>: This meter is used to calculate Single phase energy consumption</w:t>
      </w:r>
    </w:p>
    <w:p w:rsidR="001D159E" w:rsidRPr="001D159E" w:rsidRDefault="001D159E" w:rsidP="001D159E">
      <w:pPr>
        <w:spacing w:line="360" w:lineRule="auto"/>
        <w:jc w:val="both"/>
        <w:rPr>
          <w:sz w:val="26"/>
          <w:szCs w:val="26"/>
        </w:rPr>
      </w:pPr>
      <w:r w:rsidRPr="00841314">
        <w:rPr>
          <w:b/>
          <w:sz w:val="26"/>
          <w:szCs w:val="26"/>
        </w:rPr>
        <w:t>Function</w:t>
      </w:r>
      <w:r w:rsidRPr="001D159E">
        <w:rPr>
          <w:sz w:val="26"/>
          <w:szCs w:val="26"/>
        </w:rPr>
        <w:t>-  Measure  Voltage,Current, Power Factor ,Active, Apparent Energy and Power.</w:t>
      </w:r>
    </w:p>
    <w:p w:rsidR="001D159E" w:rsidRDefault="001D159E" w:rsidP="00835601">
      <w:pPr>
        <w:spacing w:line="360" w:lineRule="auto"/>
        <w:jc w:val="both"/>
        <w:rPr>
          <w:sz w:val="26"/>
          <w:szCs w:val="26"/>
        </w:rPr>
      </w:pPr>
      <w:r w:rsidRPr="00841314">
        <w:rPr>
          <w:b/>
          <w:sz w:val="26"/>
          <w:szCs w:val="26"/>
        </w:rPr>
        <w:t>Role</w:t>
      </w:r>
      <w:r>
        <w:rPr>
          <w:sz w:val="26"/>
          <w:szCs w:val="26"/>
        </w:rPr>
        <w:t xml:space="preserve"> – </w:t>
      </w:r>
      <w:r w:rsidRPr="001D159E">
        <w:rPr>
          <w:sz w:val="26"/>
          <w:szCs w:val="26"/>
        </w:rPr>
        <w:t xml:space="preserve"> Testing</w:t>
      </w:r>
    </w:p>
    <w:p w:rsidR="00841314" w:rsidRDefault="00841314" w:rsidP="00835601">
      <w:pPr>
        <w:spacing w:line="360" w:lineRule="auto"/>
        <w:jc w:val="both"/>
        <w:rPr>
          <w:sz w:val="26"/>
          <w:szCs w:val="26"/>
        </w:rPr>
      </w:pPr>
    </w:p>
    <w:p w:rsidR="00AE4254" w:rsidRDefault="00AE4254" w:rsidP="00AE4254">
      <w:pPr>
        <w:rPr>
          <w:b/>
          <w:bCs/>
          <w:color w:val="800080"/>
        </w:rPr>
      </w:pPr>
      <w:r>
        <w:rPr>
          <w:b/>
          <w:bCs/>
          <w:color w:val="800080"/>
        </w:rPr>
        <w:t>Achievements:</w:t>
      </w:r>
    </w:p>
    <w:p w:rsidR="00AE4254" w:rsidRDefault="00AE4254" w:rsidP="00AE4254">
      <w:pPr>
        <w:pStyle w:val="BodyText"/>
        <w:ind w:right="720"/>
        <w:rPr>
          <w:color w:val="800080"/>
        </w:rPr>
      </w:pPr>
    </w:p>
    <w:p w:rsidR="00AE4254" w:rsidRPr="00F135F5" w:rsidRDefault="00AE4254" w:rsidP="00AE4254">
      <w:pPr>
        <w:pStyle w:val="ListParagraph"/>
        <w:numPr>
          <w:ilvl w:val="0"/>
          <w:numId w:val="17"/>
        </w:numPr>
        <w:rPr>
          <w:sz w:val="22"/>
          <w:szCs w:val="22"/>
        </w:rPr>
      </w:pPr>
      <w:r w:rsidRPr="00F135F5">
        <w:rPr>
          <w:sz w:val="22"/>
          <w:szCs w:val="22"/>
        </w:rPr>
        <w:t>Volunteered many of the Events in College and Departmental Activities</w:t>
      </w:r>
    </w:p>
    <w:p w:rsidR="00AE4254" w:rsidRPr="00F135F5" w:rsidRDefault="00AE4254" w:rsidP="00AE4254">
      <w:pPr>
        <w:pStyle w:val="ListParagraph"/>
        <w:numPr>
          <w:ilvl w:val="0"/>
          <w:numId w:val="17"/>
        </w:numPr>
        <w:rPr>
          <w:sz w:val="22"/>
          <w:szCs w:val="22"/>
        </w:rPr>
      </w:pPr>
      <w:r>
        <w:t xml:space="preserve">Participated in athletes at </w:t>
      </w:r>
      <w:r w:rsidRPr="00F135F5">
        <w:rPr>
          <w:b/>
        </w:rPr>
        <w:t xml:space="preserve">vtu sports. </w:t>
      </w:r>
    </w:p>
    <w:p w:rsidR="00AE4254" w:rsidRPr="00F135F5" w:rsidRDefault="00AE4254" w:rsidP="00AE4254">
      <w:pPr>
        <w:pStyle w:val="ListParagraph"/>
        <w:numPr>
          <w:ilvl w:val="0"/>
          <w:numId w:val="17"/>
        </w:numPr>
        <w:rPr>
          <w:sz w:val="22"/>
          <w:szCs w:val="22"/>
        </w:rPr>
      </w:pPr>
      <w:r w:rsidRPr="00972559">
        <w:t>Partic</w:t>
      </w:r>
      <w:r>
        <w:t>ipated in athletes and won prizes in sports</w:t>
      </w:r>
      <w:r w:rsidRPr="00972559">
        <w:t xml:space="preserve"> competitions in state level </w:t>
      </w:r>
      <w:r>
        <w:t>at school.</w:t>
      </w:r>
    </w:p>
    <w:p w:rsidR="00AE4254" w:rsidRPr="00F135F5" w:rsidRDefault="00AE4254" w:rsidP="00AE4254">
      <w:pPr>
        <w:pStyle w:val="ListParagraph"/>
        <w:numPr>
          <w:ilvl w:val="0"/>
          <w:numId w:val="17"/>
        </w:numPr>
        <w:rPr>
          <w:sz w:val="22"/>
          <w:szCs w:val="22"/>
        </w:rPr>
      </w:pPr>
      <w:r>
        <w:t xml:space="preserve">Participated in </w:t>
      </w:r>
      <w:r w:rsidRPr="00F135F5">
        <w:rPr>
          <w:b/>
        </w:rPr>
        <w:t>National chinthana sience exam</w:t>
      </w:r>
      <w:r>
        <w:t xml:space="preserve"> and won the prize at school</w:t>
      </w:r>
    </w:p>
    <w:p w:rsidR="00AE4254" w:rsidRPr="00F135F5" w:rsidRDefault="00AE4254" w:rsidP="00AE4254">
      <w:pPr>
        <w:pStyle w:val="ListParagraph"/>
        <w:numPr>
          <w:ilvl w:val="0"/>
          <w:numId w:val="17"/>
        </w:numPr>
        <w:rPr>
          <w:sz w:val="22"/>
          <w:szCs w:val="22"/>
        </w:rPr>
      </w:pPr>
      <w:r>
        <w:t xml:space="preserve">Participated in </w:t>
      </w:r>
      <w:r w:rsidRPr="00F135F5">
        <w:rPr>
          <w:b/>
        </w:rPr>
        <w:t>All india general knowledge examination</w:t>
      </w:r>
      <w:r>
        <w:t xml:space="preserve"> and won the prize at school</w:t>
      </w:r>
    </w:p>
    <w:p w:rsidR="00AE4254" w:rsidRPr="00F135F5" w:rsidRDefault="00AE4254" w:rsidP="00AE4254">
      <w:pPr>
        <w:pStyle w:val="ListParagraph"/>
        <w:numPr>
          <w:ilvl w:val="0"/>
          <w:numId w:val="17"/>
        </w:numPr>
        <w:rPr>
          <w:sz w:val="22"/>
          <w:szCs w:val="22"/>
        </w:rPr>
      </w:pPr>
      <w:r w:rsidRPr="00265C53">
        <w:t xml:space="preserve">Participated in various quiz and debate competitions held at school level. </w:t>
      </w:r>
    </w:p>
    <w:p w:rsidR="00AE4254" w:rsidRPr="00F135F5" w:rsidRDefault="00AE4254" w:rsidP="00AE4254">
      <w:pPr>
        <w:pStyle w:val="ListParagraph"/>
        <w:numPr>
          <w:ilvl w:val="0"/>
          <w:numId w:val="17"/>
        </w:numPr>
        <w:rPr>
          <w:sz w:val="22"/>
          <w:szCs w:val="22"/>
        </w:rPr>
      </w:pPr>
      <w:r w:rsidRPr="00F135F5">
        <w:rPr>
          <w:sz w:val="22"/>
          <w:szCs w:val="22"/>
        </w:rPr>
        <w:t>Active team leader.</w:t>
      </w:r>
    </w:p>
    <w:p w:rsidR="00AE4254" w:rsidRDefault="00AE4254" w:rsidP="00835601">
      <w:pPr>
        <w:spacing w:line="360" w:lineRule="auto"/>
        <w:jc w:val="both"/>
        <w:rPr>
          <w:sz w:val="26"/>
          <w:szCs w:val="26"/>
        </w:rPr>
      </w:pPr>
    </w:p>
    <w:p w:rsidR="004A39A9" w:rsidRPr="00835601" w:rsidRDefault="004A39A9" w:rsidP="00835601">
      <w:pPr>
        <w:spacing w:line="360" w:lineRule="auto"/>
        <w:jc w:val="both"/>
        <w:rPr>
          <w:sz w:val="26"/>
          <w:szCs w:val="26"/>
        </w:rPr>
      </w:pPr>
    </w:p>
    <w:p w:rsidR="00EE6E2C" w:rsidRDefault="00EE6E2C" w:rsidP="00EE6E2C">
      <w:pPr>
        <w:spacing w:line="320" w:lineRule="atLeast"/>
        <w:rPr>
          <w:b/>
          <w:bCs/>
          <w:color w:val="800080"/>
        </w:rPr>
      </w:pPr>
      <w:r w:rsidRPr="00EE6E2C">
        <w:rPr>
          <w:b/>
          <w:bCs/>
          <w:color w:val="800080"/>
        </w:rPr>
        <w:lastRenderedPageBreak/>
        <w:t xml:space="preserve"> </w:t>
      </w:r>
      <w:r>
        <w:rPr>
          <w:b/>
          <w:bCs/>
          <w:color w:val="800080"/>
        </w:rPr>
        <w:t>Soft Skil</w:t>
      </w:r>
      <w:r w:rsidR="00AF1BC0">
        <w:rPr>
          <w:b/>
          <w:bCs/>
          <w:color w:val="800080"/>
        </w:rPr>
        <w:t>l</w:t>
      </w:r>
      <w:r>
        <w:rPr>
          <w:b/>
          <w:bCs/>
          <w:color w:val="800080"/>
        </w:rPr>
        <w:t xml:space="preserve">s: </w:t>
      </w:r>
    </w:p>
    <w:p w:rsidR="00AF1BC0" w:rsidRDefault="00AF1BC0" w:rsidP="00EE6E2C">
      <w:pPr>
        <w:spacing w:line="320" w:lineRule="atLeast"/>
        <w:rPr>
          <w:b/>
          <w:bCs/>
          <w:color w:val="800080"/>
        </w:rPr>
      </w:pPr>
    </w:p>
    <w:p w:rsidR="00EE6E2C" w:rsidRPr="00967380" w:rsidRDefault="00AF1BC0" w:rsidP="00EE6E2C">
      <w:pPr>
        <w:rPr>
          <w:rFonts w:ascii="Century Schoolbook" w:hAnsi="Century Schoolbook"/>
          <w:sz w:val="22"/>
          <w:szCs w:val="22"/>
        </w:rPr>
      </w:pPr>
      <w:r>
        <w:rPr>
          <w:rFonts w:ascii="Century Schoolbook" w:hAnsi="Century Schoolbook"/>
          <w:b/>
          <w:sz w:val="22"/>
          <w:szCs w:val="22"/>
        </w:rPr>
        <w:t xml:space="preserve">      </w:t>
      </w:r>
      <w:r w:rsidR="00835601">
        <w:rPr>
          <w:rFonts w:ascii="Century Schoolbook" w:hAnsi="Century Schoolbook"/>
          <w:b/>
          <w:sz w:val="22"/>
          <w:szCs w:val="22"/>
        </w:rPr>
        <w:t xml:space="preserve"> </w:t>
      </w:r>
      <w:r w:rsidR="00EE6E2C" w:rsidRPr="00967380">
        <w:rPr>
          <w:rFonts w:ascii="Century Schoolbook" w:hAnsi="Century Schoolbook"/>
          <w:b/>
          <w:sz w:val="22"/>
          <w:szCs w:val="22"/>
        </w:rPr>
        <w:t>Strengths</w:t>
      </w:r>
      <w:r w:rsidR="00EE6E2C" w:rsidRPr="00967380">
        <w:rPr>
          <w:rFonts w:ascii="Century Schoolbook" w:hAnsi="Century Schoolbook"/>
          <w:sz w:val="22"/>
          <w:szCs w:val="22"/>
        </w:rPr>
        <w:t>: Belief in Teamwork, Ability to gel with people easily and Punctual.</w:t>
      </w:r>
    </w:p>
    <w:p w:rsidR="00EE6E2C" w:rsidRPr="00FE6F06" w:rsidRDefault="00835601" w:rsidP="00EE6E2C">
      <w:pPr>
        <w:rPr>
          <w:rFonts w:ascii="Century Schoolbook" w:hAnsi="Century Schoolbook"/>
          <w:sz w:val="22"/>
          <w:szCs w:val="22"/>
        </w:rPr>
      </w:pPr>
      <w:r>
        <w:rPr>
          <w:sz w:val="26"/>
          <w:szCs w:val="26"/>
        </w:rPr>
        <w:t xml:space="preserve">                  </w:t>
      </w:r>
      <w:r w:rsidR="00EE6E2C" w:rsidRPr="00FE6F06">
        <w:rPr>
          <w:sz w:val="26"/>
          <w:szCs w:val="26"/>
        </w:rPr>
        <w:t>Hobbies:</w:t>
      </w:r>
    </w:p>
    <w:p w:rsidR="00EE6E2C" w:rsidRDefault="00EE6E2C" w:rsidP="00EE6E2C">
      <w:pPr>
        <w:pStyle w:val="ListParagraph"/>
        <w:widowControl/>
        <w:numPr>
          <w:ilvl w:val="0"/>
          <w:numId w:val="18"/>
        </w:numPr>
        <w:autoSpaceDE/>
        <w:autoSpaceDN/>
        <w:adjustRightInd/>
        <w:rPr>
          <w:noProof/>
          <w:sz w:val="22"/>
          <w:szCs w:val="22"/>
        </w:rPr>
      </w:pPr>
      <w:r w:rsidRPr="00AB6871">
        <w:rPr>
          <w:noProof/>
          <w:sz w:val="22"/>
          <w:szCs w:val="22"/>
        </w:rPr>
        <w:t>Playing Bal badminton, sketching</w:t>
      </w:r>
    </w:p>
    <w:p w:rsidR="00EE6E2C" w:rsidRDefault="00EE6E2C" w:rsidP="00EE6E2C">
      <w:pPr>
        <w:pStyle w:val="ListParagraph"/>
        <w:widowControl/>
        <w:numPr>
          <w:ilvl w:val="0"/>
          <w:numId w:val="18"/>
        </w:numPr>
        <w:autoSpaceDE/>
        <w:autoSpaceDN/>
        <w:adjustRightInd/>
        <w:rPr>
          <w:noProof/>
          <w:sz w:val="22"/>
          <w:szCs w:val="22"/>
        </w:rPr>
      </w:pPr>
      <w:r w:rsidRPr="00AB6871">
        <w:rPr>
          <w:noProof/>
          <w:sz w:val="22"/>
          <w:szCs w:val="22"/>
        </w:rPr>
        <w:t xml:space="preserve">Have a great passion for listening to music </w:t>
      </w:r>
    </w:p>
    <w:p w:rsidR="00EE6E2C" w:rsidRPr="001D159E" w:rsidRDefault="00EE6E2C" w:rsidP="001D159E">
      <w:pPr>
        <w:pStyle w:val="ListParagraph"/>
        <w:widowControl/>
        <w:numPr>
          <w:ilvl w:val="0"/>
          <w:numId w:val="18"/>
        </w:numPr>
        <w:autoSpaceDE/>
        <w:autoSpaceDN/>
        <w:adjustRightInd/>
        <w:rPr>
          <w:noProof/>
          <w:sz w:val="22"/>
          <w:szCs w:val="22"/>
        </w:rPr>
      </w:pPr>
      <w:r w:rsidRPr="00AB6871">
        <w:rPr>
          <w:noProof/>
          <w:sz w:val="22"/>
          <w:szCs w:val="22"/>
        </w:rPr>
        <w:t>Reading Books and Magazines</w:t>
      </w:r>
    </w:p>
    <w:p w:rsidR="001D159E" w:rsidRDefault="001D159E" w:rsidP="005C75D5">
      <w:pPr>
        <w:spacing w:line="320" w:lineRule="atLeast"/>
        <w:rPr>
          <w:b/>
          <w:bCs/>
          <w:color w:val="800080"/>
        </w:rPr>
      </w:pPr>
    </w:p>
    <w:p w:rsidR="005C75D5" w:rsidRDefault="005C75D5" w:rsidP="005C75D5">
      <w:pPr>
        <w:spacing w:line="320" w:lineRule="atLeast"/>
        <w:rPr>
          <w:b/>
          <w:bCs/>
          <w:color w:val="800080"/>
        </w:rPr>
      </w:pPr>
      <w:r>
        <w:rPr>
          <w:b/>
          <w:bCs/>
          <w:color w:val="800080"/>
        </w:rPr>
        <w:t xml:space="preserve">Personal Profile: </w:t>
      </w:r>
    </w:p>
    <w:p w:rsidR="00F3569E" w:rsidRPr="00176893" w:rsidRDefault="005C75D5" w:rsidP="00F3569E">
      <w:pPr>
        <w:rPr>
          <w:rFonts w:ascii="Century Schoolbook" w:hAnsi="Century Schoolbook"/>
          <w:sz w:val="22"/>
          <w:szCs w:val="22"/>
        </w:rPr>
      </w:pPr>
      <w:r>
        <w:rPr>
          <w:sz w:val="22"/>
          <w:szCs w:val="22"/>
        </w:rPr>
        <w:tab/>
      </w:r>
    </w:p>
    <w:p w:rsidR="00F3569E" w:rsidRDefault="00F3569E" w:rsidP="00F3569E">
      <w:pPr>
        <w:spacing w:before="40" w:after="40" w:line="240" w:lineRule="exact"/>
        <w:jc w:val="both"/>
        <w:rPr>
          <w:rFonts w:cs="Arial"/>
          <w:b/>
        </w:rPr>
      </w:pPr>
      <w:r w:rsidRPr="00726922">
        <w:rPr>
          <w:rFonts w:cs="Arial"/>
          <w:b/>
        </w:rPr>
        <w:t>Name</w:t>
      </w:r>
      <w:r>
        <w:rPr>
          <w:rFonts w:cs="Arial"/>
        </w:rPr>
        <w:t xml:space="preserve">                                    :  </w:t>
      </w:r>
      <w:r>
        <w:rPr>
          <w:rFonts w:cs="Arial"/>
          <w:b/>
        </w:rPr>
        <w:t>REKHA.K.S</w:t>
      </w:r>
    </w:p>
    <w:p w:rsidR="00F3569E" w:rsidRDefault="00F3569E" w:rsidP="00F3569E">
      <w:pPr>
        <w:spacing w:before="40" w:after="40" w:line="240" w:lineRule="exact"/>
        <w:jc w:val="both"/>
        <w:rPr>
          <w:rFonts w:cs="Arial"/>
        </w:rPr>
      </w:pPr>
      <w:r w:rsidRPr="00726922">
        <w:rPr>
          <w:rFonts w:cs="Arial"/>
          <w:b/>
        </w:rPr>
        <w:t>Date of birth</w:t>
      </w:r>
      <w:r>
        <w:rPr>
          <w:rFonts w:cs="Arial"/>
        </w:rPr>
        <w:t xml:space="preserve">                         :  15 nov-1990</w:t>
      </w:r>
    </w:p>
    <w:p w:rsidR="00F3569E" w:rsidRDefault="00F3569E" w:rsidP="00F3569E">
      <w:pPr>
        <w:spacing w:before="40" w:after="40" w:line="240" w:lineRule="exact"/>
        <w:jc w:val="both"/>
        <w:rPr>
          <w:rFonts w:cs="Arial"/>
        </w:rPr>
      </w:pPr>
      <w:r w:rsidRPr="00726922">
        <w:rPr>
          <w:rFonts w:cs="Arial"/>
          <w:b/>
        </w:rPr>
        <w:t>Contact address</w:t>
      </w:r>
      <w:r w:rsidR="00936CD6">
        <w:rPr>
          <w:rFonts w:cs="Arial"/>
          <w:b/>
        </w:rPr>
        <w:t xml:space="preserve">                   </w:t>
      </w:r>
      <w:r w:rsidR="00936CD6">
        <w:rPr>
          <w:rFonts w:cs="Arial"/>
        </w:rPr>
        <w:t>:Chamarajpet,</w:t>
      </w:r>
      <w:r>
        <w:rPr>
          <w:rFonts w:cs="Arial"/>
        </w:rPr>
        <w:t xml:space="preserve"> Bangalore</w:t>
      </w:r>
    </w:p>
    <w:p w:rsidR="00F3569E" w:rsidRDefault="00F3569E" w:rsidP="00F3569E">
      <w:r w:rsidRPr="00901C33">
        <w:rPr>
          <w:b/>
        </w:rPr>
        <w:t>Sex</w:t>
      </w:r>
      <w:r w:rsidRPr="003E203A">
        <w:tab/>
      </w:r>
      <w:r w:rsidRPr="003E203A">
        <w:tab/>
      </w:r>
      <w:r w:rsidRPr="003E203A">
        <w:tab/>
      </w:r>
      <w:r>
        <w:t xml:space="preserve">          </w:t>
      </w:r>
      <w:r w:rsidRPr="003E203A">
        <w:t xml:space="preserve">: </w:t>
      </w:r>
      <w:r>
        <w:t xml:space="preserve"> Female.</w:t>
      </w:r>
    </w:p>
    <w:p w:rsidR="00F3569E" w:rsidRDefault="00F3569E" w:rsidP="00F3569E">
      <w:r w:rsidRPr="00901C33">
        <w:rPr>
          <w:b/>
        </w:rPr>
        <w:t>Nationality</w:t>
      </w:r>
      <w:r>
        <w:tab/>
      </w:r>
      <w:r>
        <w:tab/>
        <w:t xml:space="preserve">           </w:t>
      </w:r>
      <w:r w:rsidRPr="003E203A">
        <w:t>:</w:t>
      </w:r>
      <w:r>
        <w:t xml:space="preserve"> </w:t>
      </w:r>
      <w:r w:rsidRPr="003E203A">
        <w:t xml:space="preserve"> Indian</w:t>
      </w:r>
    </w:p>
    <w:p w:rsidR="00F3569E" w:rsidRDefault="00F3569E" w:rsidP="00F3569E">
      <w:r w:rsidRPr="00901C33">
        <w:rPr>
          <w:b/>
        </w:rPr>
        <w:t>Marital Status</w:t>
      </w:r>
      <w:r>
        <w:tab/>
        <w:t xml:space="preserve">           </w:t>
      </w:r>
      <w:r w:rsidRPr="003E203A">
        <w:t xml:space="preserve">: </w:t>
      </w:r>
      <w:r>
        <w:t xml:space="preserve"> Married</w:t>
      </w:r>
    </w:p>
    <w:p w:rsidR="00F3569E" w:rsidRPr="00CF2FE1" w:rsidRDefault="00F3569E" w:rsidP="00F3569E">
      <w:r w:rsidRPr="00901C33">
        <w:rPr>
          <w:b/>
        </w:rPr>
        <w:t>Languages Known</w:t>
      </w:r>
      <w:r>
        <w:tab/>
        <w:t xml:space="preserve">           :  English, Hindi , Kannada.</w:t>
      </w:r>
    </w:p>
    <w:p w:rsidR="00F3569E" w:rsidRDefault="00F3569E" w:rsidP="00F3569E">
      <w:pPr>
        <w:rPr>
          <w:rFonts w:cs="Tahoma"/>
          <w:bCs/>
        </w:rPr>
      </w:pPr>
      <w:r w:rsidRPr="00726922">
        <w:rPr>
          <w:rFonts w:cs="Tahoma"/>
          <w:b/>
          <w:bCs/>
        </w:rPr>
        <w:t>Reference &amp; Other details</w:t>
      </w:r>
      <w:r>
        <w:rPr>
          <w:rFonts w:cs="Tahoma"/>
          <w:b/>
          <w:bCs/>
        </w:rPr>
        <w:t xml:space="preserve">  </w:t>
      </w:r>
      <w:r w:rsidRPr="00973F27">
        <w:rPr>
          <w:rFonts w:cs="Tahoma"/>
          <w:bCs/>
        </w:rPr>
        <w:t>: Will be provided upon request</w:t>
      </w:r>
    </w:p>
    <w:p w:rsidR="00EE6E2C" w:rsidRDefault="00EE6E2C" w:rsidP="00F3569E">
      <w:pPr>
        <w:rPr>
          <w:rFonts w:cs="Tahoma"/>
          <w:bCs/>
        </w:rPr>
      </w:pPr>
    </w:p>
    <w:p w:rsidR="00EE6E2C" w:rsidRPr="00EE6E2C" w:rsidRDefault="00EE6E2C" w:rsidP="00EE6E2C">
      <w:pPr>
        <w:rPr>
          <w:b/>
          <w:bCs/>
          <w:color w:val="800080"/>
        </w:rPr>
      </w:pPr>
      <w:r>
        <w:rPr>
          <w:b/>
          <w:bCs/>
          <w:color w:val="800080"/>
        </w:rPr>
        <w:t>Declaration:</w:t>
      </w:r>
      <w:r w:rsidRPr="00123DB0">
        <w:t>I do hereby declare the above furnished information is true and fair to the best of my knowledge</w:t>
      </w:r>
    </w:p>
    <w:p w:rsidR="00EE6E2C" w:rsidRDefault="00EE6E2C" w:rsidP="00F3569E">
      <w:pPr>
        <w:rPr>
          <w:rFonts w:ascii="Georgia" w:hAnsi="Georgia"/>
          <w:b/>
          <w:sz w:val="22"/>
          <w:szCs w:val="22"/>
        </w:rPr>
      </w:pPr>
      <w:r>
        <w:rPr>
          <w:rFonts w:ascii="Georgia" w:hAnsi="Georgia"/>
          <w:b/>
          <w:sz w:val="22"/>
          <w:szCs w:val="22"/>
        </w:rPr>
        <w:t xml:space="preserve">                                                                                   </w:t>
      </w:r>
    </w:p>
    <w:p w:rsidR="00EE6E2C" w:rsidRPr="00EE6E2C" w:rsidRDefault="00EE6E2C" w:rsidP="00F3569E">
      <w:pPr>
        <w:rPr>
          <w:rFonts w:ascii="Georgia" w:hAnsi="Georgia"/>
          <w:b/>
          <w:sz w:val="22"/>
          <w:szCs w:val="22"/>
        </w:rPr>
      </w:pPr>
      <w:r w:rsidRPr="000C3E5A">
        <w:rPr>
          <w:b/>
          <w:sz w:val="22"/>
          <w:szCs w:val="22"/>
        </w:rPr>
        <w:t>PLACE</w:t>
      </w:r>
      <w:r>
        <w:rPr>
          <w:rFonts w:ascii="Georgia" w:hAnsi="Georgia"/>
          <w:sz w:val="22"/>
          <w:szCs w:val="22"/>
        </w:rPr>
        <w:t xml:space="preserve"> : Banglore                                                                                                       REKHA K S                                                                                                                                </w:t>
      </w:r>
    </w:p>
    <w:p w:rsidR="005C75D5" w:rsidRDefault="005C75D5" w:rsidP="00F3569E">
      <w:pPr>
        <w:tabs>
          <w:tab w:val="left" w:pos="735"/>
          <w:tab w:val="left" w:pos="3600"/>
        </w:tabs>
        <w:spacing w:before="60" w:line="340" w:lineRule="atLeast"/>
        <w:jc w:val="both"/>
        <w:rPr>
          <w:b/>
          <w:bCs/>
        </w:rPr>
      </w:pPr>
    </w:p>
    <w:p w:rsidR="005C75D5" w:rsidRDefault="005C75D5" w:rsidP="005C75D5">
      <w:pPr>
        <w:rPr>
          <w:sz w:val="20"/>
          <w:szCs w:val="20"/>
        </w:rPr>
      </w:pPr>
    </w:p>
    <w:p w:rsidR="005C75D5" w:rsidRDefault="005C75D5" w:rsidP="005C75D5"/>
    <w:p w:rsidR="005C75D5" w:rsidRDefault="005C75D5" w:rsidP="005C75D5">
      <w:r>
        <w:t xml:space="preserve">                   </w:t>
      </w:r>
    </w:p>
    <w:p w:rsidR="005C75D5" w:rsidRDefault="005C75D5" w:rsidP="005C75D5">
      <w:pPr>
        <w:spacing w:line="320" w:lineRule="atLeast"/>
        <w:ind w:left="567"/>
        <w:rPr>
          <w:b/>
          <w:bCs/>
          <w:color w:val="800080"/>
        </w:rPr>
      </w:pPr>
    </w:p>
    <w:p w:rsidR="00000E6A" w:rsidRDefault="00000E6A"/>
    <w:sectPr w:rsidR="0000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Lucidasans">
    <w:charset w:val="00"/>
    <w:family w:val="auto"/>
    <w:pitch w:val="default"/>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w:altName w:val="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0" w:firstLine="0"/>
      </w:pPr>
      <w:rPr>
        <w:rFonts w:ascii="Wingdings" w:hAnsi="Wingdings"/>
      </w:rPr>
    </w:lvl>
  </w:abstractNum>
  <w:abstractNum w:abstractNumId="1">
    <w:nsid w:val="00000002"/>
    <w:multiLevelType w:val="singleLevel"/>
    <w:tmpl w:val="00000002"/>
    <w:name w:val="WW8Num2"/>
    <w:lvl w:ilvl="0">
      <w:start w:val="1"/>
      <w:numFmt w:val="bullet"/>
      <w:lvlText w:val=""/>
      <w:lvlJc w:val="left"/>
      <w:pPr>
        <w:tabs>
          <w:tab w:val="num" w:pos="0"/>
        </w:tabs>
        <w:ind w:left="0" w:firstLine="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0"/>
        </w:tabs>
        <w:ind w:left="0" w:firstLine="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654"/>
        </w:tabs>
        <w:ind w:left="0" w:firstLine="0"/>
      </w:pPr>
      <w:rPr>
        <w:rFonts w:ascii="Wingdings" w:hAnsi="Wingdings"/>
      </w:rPr>
    </w:lvl>
  </w:abstractNum>
  <w:abstractNum w:abstractNumId="4">
    <w:nsid w:val="00000005"/>
    <w:multiLevelType w:val="singleLevel"/>
    <w:tmpl w:val="00000005"/>
    <w:name w:val="WW8Num5"/>
    <w:lvl w:ilvl="0">
      <w:start w:val="1"/>
      <w:numFmt w:val="bullet"/>
      <w:lvlText w:val=""/>
      <w:lvlJc w:val="left"/>
      <w:pPr>
        <w:tabs>
          <w:tab w:val="num" w:pos="720"/>
        </w:tabs>
        <w:ind w:left="0" w:firstLine="0"/>
      </w:pPr>
      <w:rPr>
        <w:rFonts w:ascii="Symbol" w:hAnsi="Symbol"/>
      </w:rPr>
    </w:lvl>
  </w:abstractNum>
  <w:abstractNum w:abstractNumId="5">
    <w:nsid w:val="000C71D3"/>
    <w:multiLevelType w:val="hybridMultilevel"/>
    <w:tmpl w:val="CB8C61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87521EE"/>
    <w:multiLevelType w:val="hybridMultilevel"/>
    <w:tmpl w:val="BFE439DE"/>
    <w:lvl w:ilvl="0" w:tplc="0809000B">
      <w:start w:val="1"/>
      <w:numFmt w:val="bullet"/>
      <w:lvlText w:val=""/>
      <w:lvlJc w:val="left"/>
      <w:pPr>
        <w:ind w:left="1980" w:hanging="360"/>
      </w:pPr>
      <w:rPr>
        <w:rFonts w:ascii="Wingdings" w:hAnsi="Wingdings"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7">
    <w:nsid w:val="16EF118D"/>
    <w:multiLevelType w:val="hybridMultilevel"/>
    <w:tmpl w:val="28EEB4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2109193C"/>
    <w:multiLevelType w:val="hybridMultilevel"/>
    <w:tmpl w:val="9E2A529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25002165"/>
    <w:multiLevelType w:val="hybridMultilevel"/>
    <w:tmpl w:val="A2B6B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452599B"/>
    <w:multiLevelType w:val="hybridMultilevel"/>
    <w:tmpl w:val="FDB262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92D2CD7"/>
    <w:multiLevelType w:val="hybridMultilevel"/>
    <w:tmpl w:val="048E3EE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39CA4B1D"/>
    <w:multiLevelType w:val="hybridMultilevel"/>
    <w:tmpl w:val="FC12EC5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nsid w:val="4456488C"/>
    <w:multiLevelType w:val="hybridMultilevel"/>
    <w:tmpl w:val="4F1EA874"/>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4">
    <w:nsid w:val="4A555C69"/>
    <w:multiLevelType w:val="hybridMultilevel"/>
    <w:tmpl w:val="184EB1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C034433"/>
    <w:multiLevelType w:val="hybridMultilevel"/>
    <w:tmpl w:val="4C68826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26234C8"/>
    <w:multiLevelType w:val="hybridMultilevel"/>
    <w:tmpl w:val="3B3840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6134E73"/>
    <w:multiLevelType w:val="hybridMultilevel"/>
    <w:tmpl w:val="973E9BE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F0637F2"/>
    <w:multiLevelType w:val="hybridMultilevel"/>
    <w:tmpl w:val="20467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EE50F0"/>
    <w:multiLevelType w:val="hybridMultilevel"/>
    <w:tmpl w:val="52367C0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11"/>
  </w:num>
  <w:num w:numId="3">
    <w:abstractNumId w:val="2"/>
  </w:num>
  <w:num w:numId="4">
    <w:abstractNumId w:val="1"/>
  </w:num>
  <w:num w:numId="5">
    <w:abstractNumId w:val="0"/>
  </w:num>
  <w:num w:numId="6">
    <w:abstractNumId w:val="4"/>
  </w:num>
  <w:num w:numId="7">
    <w:abstractNumId w:val="16"/>
  </w:num>
  <w:num w:numId="8">
    <w:abstractNumId w:val="9"/>
  </w:num>
  <w:num w:numId="9">
    <w:abstractNumId w:val="18"/>
  </w:num>
  <w:num w:numId="10">
    <w:abstractNumId w:val="17"/>
  </w:num>
  <w:num w:numId="11">
    <w:abstractNumId w:val="14"/>
  </w:num>
  <w:num w:numId="12">
    <w:abstractNumId w:val="10"/>
  </w:num>
  <w:num w:numId="13">
    <w:abstractNumId w:val="7"/>
  </w:num>
  <w:num w:numId="14">
    <w:abstractNumId w:val="8"/>
  </w:num>
  <w:num w:numId="15">
    <w:abstractNumId w:val="15"/>
  </w:num>
  <w:num w:numId="16">
    <w:abstractNumId w:val="12"/>
  </w:num>
  <w:num w:numId="17">
    <w:abstractNumId w:val="6"/>
  </w:num>
  <w:num w:numId="18">
    <w:abstractNumId w:val="19"/>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97"/>
    <w:rsid w:val="00000E6A"/>
    <w:rsid w:val="001D159E"/>
    <w:rsid w:val="002A7F42"/>
    <w:rsid w:val="002B10CA"/>
    <w:rsid w:val="002F6630"/>
    <w:rsid w:val="00337170"/>
    <w:rsid w:val="00376D93"/>
    <w:rsid w:val="00384913"/>
    <w:rsid w:val="003C67BA"/>
    <w:rsid w:val="004125E0"/>
    <w:rsid w:val="00425E2E"/>
    <w:rsid w:val="004A39A9"/>
    <w:rsid w:val="005242C1"/>
    <w:rsid w:val="005C75D5"/>
    <w:rsid w:val="0070354F"/>
    <w:rsid w:val="00835601"/>
    <w:rsid w:val="00841314"/>
    <w:rsid w:val="00936CD6"/>
    <w:rsid w:val="009E3E1D"/>
    <w:rsid w:val="00A65086"/>
    <w:rsid w:val="00AC27EB"/>
    <w:rsid w:val="00AE4254"/>
    <w:rsid w:val="00AF1BC0"/>
    <w:rsid w:val="00B45E8E"/>
    <w:rsid w:val="00C21A47"/>
    <w:rsid w:val="00C21EB3"/>
    <w:rsid w:val="00D37683"/>
    <w:rsid w:val="00E123CD"/>
    <w:rsid w:val="00E25A48"/>
    <w:rsid w:val="00E8392E"/>
    <w:rsid w:val="00EA1697"/>
    <w:rsid w:val="00EE6E2C"/>
    <w:rsid w:val="00F135F5"/>
    <w:rsid w:val="00F3569E"/>
    <w:rsid w:val="00FC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FEB9AE-9CE4-4FDD-A5FA-AFA414106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5D5"/>
    <w:pPr>
      <w:suppressAutoHyphens/>
      <w:spacing w:after="0" w:line="240" w:lineRule="auto"/>
    </w:pPr>
    <w:rPr>
      <w:rFonts w:ascii="Times New Roman" w:eastAsia="Times New Roman" w:hAnsi="Times New Roman" w:cs="Times New Roman"/>
      <w:sz w:val="24"/>
      <w:szCs w:val="24"/>
      <w:lang w:val="en-US" w:eastAsia="ar-SA"/>
    </w:rPr>
  </w:style>
  <w:style w:type="paragraph" w:styleId="Heading5">
    <w:name w:val="heading 5"/>
    <w:basedOn w:val="Normal"/>
    <w:next w:val="Normal"/>
    <w:link w:val="Heading5Char"/>
    <w:unhideWhenUsed/>
    <w:qFormat/>
    <w:rsid w:val="005C75D5"/>
    <w:pPr>
      <w:keepNext/>
      <w:ind w:left="399"/>
      <w:outlineLvl w:val="4"/>
    </w:pPr>
    <w:rPr>
      <w:sz w:val="28"/>
    </w:rPr>
  </w:style>
  <w:style w:type="paragraph" w:styleId="Heading7">
    <w:name w:val="heading 7"/>
    <w:basedOn w:val="Normal"/>
    <w:next w:val="Normal"/>
    <w:link w:val="Heading7Char"/>
    <w:semiHidden/>
    <w:unhideWhenUsed/>
    <w:qFormat/>
    <w:rsid w:val="005C75D5"/>
    <w:pPr>
      <w:keepNext/>
      <w:ind w:left="399"/>
      <w:jc w:val="both"/>
      <w:outlineLvl w:val="6"/>
    </w:pPr>
    <w:rPr>
      <w:b/>
      <w:bCs/>
      <w:color w:val="800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5C75D5"/>
    <w:rPr>
      <w:color w:val="0000FF"/>
      <w:u w:val="single"/>
    </w:rPr>
  </w:style>
  <w:style w:type="paragraph" w:styleId="Header">
    <w:name w:val="header"/>
    <w:basedOn w:val="Normal"/>
    <w:link w:val="HeaderChar"/>
    <w:unhideWhenUsed/>
    <w:rsid w:val="005C75D5"/>
    <w:pPr>
      <w:tabs>
        <w:tab w:val="center" w:pos="4320"/>
        <w:tab w:val="right" w:pos="8640"/>
      </w:tabs>
    </w:pPr>
    <w:rPr>
      <w:sz w:val="20"/>
      <w:szCs w:val="20"/>
    </w:rPr>
  </w:style>
  <w:style w:type="character" w:customStyle="1" w:styleId="HeaderChar">
    <w:name w:val="Header Char"/>
    <w:basedOn w:val="DefaultParagraphFont"/>
    <w:link w:val="Header"/>
    <w:rsid w:val="005C75D5"/>
    <w:rPr>
      <w:rFonts w:ascii="Times New Roman" w:eastAsia="Times New Roman" w:hAnsi="Times New Roman" w:cs="Times New Roman"/>
      <w:sz w:val="20"/>
      <w:szCs w:val="20"/>
      <w:lang w:val="en-US" w:eastAsia="ar-SA"/>
    </w:rPr>
  </w:style>
  <w:style w:type="paragraph" w:styleId="Title">
    <w:name w:val="Title"/>
    <w:basedOn w:val="Normal"/>
    <w:next w:val="Subtitle"/>
    <w:link w:val="TitleChar"/>
    <w:qFormat/>
    <w:rsid w:val="005C75D5"/>
    <w:pPr>
      <w:spacing w:line="0" w:lineRule="atLeast"/>
      <w:jc w:val="center"/>
    </w:pPr>
    <w:rPr>
      <w:rFonts w:ascii="Century Gothic" w:hAnsi="Century Gothic"/>
      <w:b/>
      <w:bCs/>
      <w:sz w:val="28"/>
    </w:rPr>
  </w:style>
  <w:style w:type="character" w:customStyle="1" w:styleId="TitleChar">
    <w:name w:val="Title Char"/>
    <w:basedOn w:val="DefaultParagraphFont"/>
    <w:link w:val="Title"/>
    <w:rsid w:val="005C75D5"/>
    <w:rPr>
      <w:rFonts w:ascii="Century Gothic" w:eastAsia="Times New Roman" w:hAnsi="Century Gothic" w:cs="Times New Roman"/>
      <w:b/>
      <w:bCs/>
      <w:sz w:val="28"/>
      <w:szCs w:val="24"/>
      <w:lang w:val="en-US" w:eastAsia="ar-SA"/>
    </w:rPr>
  </w:style>
  <w:style w:type="paragraph" w:styleId="BodyText">
    <w:name w:val="Body Text"/>
    <w:basedOn w:val="Normal"/>
    <w:link w:val="BodyTextChar"/>
    <w:semiHidden/>
    <w:unhideWhenUsed/>
    <w:rsid w:val="005C75D5"/>
    <w:rPr>
      <w:rFonts w:ascii="Century Gothic" w:hAnsi="Century Gothic"/>
      <w:sz w:val="26"/>
    </w:rPr>
  </w:style>
  <w:style w:type="character" w:customStyle="1" w:styleId="BodyTextChar">
    <w:name w:val="Body Text Char"/>
    <w:basedOn w:val="DefaultParagraphFont"/>
    <w:link w:val="BodyText"/>
    <w:semiHidden/>
    <w:rsid w:val="005C75D5"/>
    <w:rPr>
      <w:rFonts w:ascii="Century Gothic" w:eastAsia="Times New Roman" w:hAnsi="Century Gothic" w:cs="Times New Roman"/>
      <w:sz w:val="26"/>
      <w:szCs w:val="24"/>
      <w:lang w:val="en-US" w:eastAsia="ar-SA"/>
    </w:rPr>
  </w:style>
  <w:style w:type="paragraph" w:styleId="Subtitle">
    <w:name w:val="Subtitle"/>
    <w:basedOn w:val="Normal"/>
    <w:next w:val="Normal"/>
    <w:link w:val="SubtitleChar"/>
    <w:qFormat/>
    <w:rsid w:val="005C75D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C75D5"/>
    <w:rPr>
      <w:rFonts w:eastAsiaTheme="minorEastAsia"/>
      <w:color w:val="5A5A5A" w:themeColor="text1" w:themeTint="A5"/>
      <w:spacing w:val="15"/>
      <w:lang w:val="en-US" w:eastAsia="ar-SA"/>
    </w:rPr>
  </w:style>
  <w:style w:type="character" w:customStyle="1" w:styleId="Heading5Char">
    <w:name w:val="Heading 5 Char"/>
    <w:basedOn w:val="DefaultParagraphFont"/>
    <w:link w:val="Heading5"/>
    <w:rsid w:val="005C75D5"/>
    <w:rPr>
      <w:rFonts w:ascii="Times New Roman" w:eastAsia="Times New Roman" w:hAnsi="Times New Roman" w:cs="Times New Roman"/>
      <w:sz w:val="28"/>
      <w:szCs w:val="24"/>
      <w:lang w:val="en-US" w:eastAsia="ar-SA"/>
    </w:rPr>
  </w:style>
  <w:style w:type="character" w:customStyle="1" w:styleId="Heading7Char">
    <w:name w:val="Heading 7 Char"/>
    <w:basedOn w:val="DefaultParagraphFont"/>
    <w:link w:val="Heading7"/>
    <w:semiHidden/>
    <w:rsid w:val="005C75D5"/>
    <w:rPr>
      <w:rFonts w:ascii="Times New Roman" w:eastAsia="Times New Roman" w:hAnsi="Times New Roman" w:cs="Times New Roman"/>
      <w:b/>
      <w:bCs/>
      <w:color w:val="800080"/>
      <w:sz w:val="24"/>
      <w:szCs w:val="24"/>
      <w:lang w:val="en-US" w:eastAsia="ar-SA"/>
    </w:rPr>
  </w:style>
  <w:style w:type="paragraph" w:customStyle="1" w:styleId="Index">
    <w:name w:val="Index"/>
    <w:basedOn w:val="Normal"/>
    <w:rsid w:val="005C75D5"/>
    <w:pPr>
      <w:suppressLineNumbers/>
    </w:pPr>
    <w:rPr>
      <w:rFonts w:cs="Lucidasans"/>
    </w:rPr>
  </w:style>
  <w:style w:type="paragraph" w:styleId="ListParagraph">
    <w:name w:val="List Paragraph"/>
    <w:basedOn w:val="Normal"/>
    <w:uiPriority w:val="34"/>
    <w:qFormat/>
    <w:rsid w:val="00376D93"/>
    <w:pPr>
      <w:widowControl w:val="0"/>
      <w:suppressAutoHyphens w:val="0"/>
      <w:autoSpaceDE w:val="0"/>
      <w:autoSpaceDN w:val="0"/>
      <w:adjustRightInd w:val="0"/>
      <w:ind w:left="720"/>
      <w:contextualSpacing/>
    </w:pPr>
    <w:rPr>
      <w:lang w:eastAsia="en-US"/>
    </w:rPr>
  </w:style>
  <w:style w:type="paragraph" w:styleId="NormalWeb">
    <w:name w:val="Normal (Web)"/>
    <w:basedOn w:val="Normal"/>
    <w:rsid w:val="00EE6E2C"/>
    <w:pPr>
      <w:suppressAutoHyphens w:val="0"/>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844761">
      <w:bodyDiv w:val="1"/>
      <w:marLeft w:val="0"/>
      <w:marRight w:val="0"/>
      <w:marTop w:val="0"/>
      <w:marBottom w:val="0"/>
      <w:divBdr>
        <w:top w:val="none" w:sz="0" w:space="0" w:color="auto"/>
        <w:left w:val="none" w:sz="0" w:space="0" w:color="auto"/>
        <w:bottom w:val="none" w:sz="0" w:space="0" w:color="auto"/>
        <w:right w:val="none" w:sz="0" w:space="0" w:color="auto"/>
      </w:divBdr>
    </w:div>
    <w:div w:id="409042448">
      <w:bodyDiv w:val="1"/>
      <w:marLeft w:val="0"/>
      <w:marRight w:val="0"/>
      <w:marTop w:val="0"/>
      <w:marBottom w:val="0"/>
      <w:divBdr>
        <w:top w:val="none" w:sz="0" w:space="0" w:color="auto"/>
        <w:left w:val="none" w:sz="0" w:space="0" w:color="auto"/>
        <w:bottom w:val="none" w:sz="0" w:space="0" w:color="auto"/>
        <w:right w:val="none" w:sz="0" w:space="0" w:color="auto"/>
      </w:divBdr>
    </w:div>
    <w:div w:id="858198101">
      <w:bodyDiv w:val="1"/>
      <w:marLeft w:val="0"/>
      <w:marRight w:val="0"/>
      <w:marTop w:val="0"/>
      <w:marBottom w:val="0"/>
      <w:divBdr>
        <w:top w:val="none" w:sz="0" w:space="0" w:color="auto"/>
        <w:left w:val="none" w:sz="0" w:space="0" w:color="auto"/>
        <w:bottom w:val="none" w:sz="0" w:space="0" w:color="auto"/>
        <w:right w:val="none" w:sz="0" w:space="0" w:color="auto"/>
      </w:divBdr>
    </w:div>
    <w:div w:id="1590968644">
      <w:bodyDiv w:val="1"/>
      <w:marLeft w:val="0"/>
      <w:marRight w:val="0"/>
      <w:marTop w:val="0"/>
      <w:marBottom w:val="0"/>
      <w:divBdr>
        <w:top w:val="none" w:sz="0" w:space="0" w:color="auto"/>
        <w:left w:val="none" w:sz="0" w:space="0" w:color="auto"/>
        <w:bottom w:val="none" w:sz="0" w:space="0" w:color="auto"/>
        <w:right w:val="none" w:sz="0" w:space="0" w:color="auto"/>
      </w:divBdr>
    </w:div>
    <w:div w:id="191727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K S</dc:creator>
  <cp:keywords/>
  <dc:description/>
  <cp:lastModifiedBy>REKHA K S</cp:lastModifiedBy>
  <cp:revision>24</cp:revision>
  <dcterms:created xsi:type="dcterms:W3CDTF">2016-02-21T07:43:00Z</dcterms:created>
  <dcterms:modified xsi:type="dcterms:W3CDTF">2016-06-04T00:31:00Z</dcterms:modified>
</cp:coreProperties>
</file>